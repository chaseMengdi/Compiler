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2A34" w:rsidRPr="00E61126" w:rsidRDefault="000C2A9B" w:rsidP="00322A34">
      <w:pPr>
        <w:jc w:val="center"/>
        <w:rPr>
          <w:rFonts w:ascii="Consolas" w:hAnsi="Consolas"/>
        </w:rPr>
      </w:pPr>
      <w:bookmarkStart w:id="0" w:name="_Toc342798910"/>
      <w:bookmarkStart w:id="1" w:name="_GoBack"/>
      <w:bookmarkEnd w:id="1"/>
      <w:r w:rsidRPr="00E61126">
        <w:rPr>
          <w:rFonts w:ascii="Consolas" w:hAnsi="Consolas"/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jc w:val="center"/>
        <w:rPr>
          <w:rFonts w:ascii="Consolas" w:eastAsia="仿宋" w:hAnsi="Consolas"/>
          <w:b/>
          <w:sz w:val="84"/>
          <w:szCs w:val="84"/>
        </w:rPr>
      </w:pPr>
      <w:r w:rsidRPr="00E61126">
        <w:rPr>
          <w:rFonts w:ascii="Consolas" w:eastAsia="仿宋" w:hAnsi="Consolas"/>
          <w:b/>
          <w:sz w:val="84"/>
          <w:szCs w:val="84"/>
        </w:rPr>
        <w:t>课</w:t>
      </w:r>
      <w:r w:rsidRPr="00E61126">
        <w:rPr>
          <w:rFonts w:ascii="Consolas" w:eastAsia="仿宋" w:hAnsi="Consolas"/>
          <w:b/>
          <w:sz w:val="44"/>
          <w:szCs w:val="44"/>
        </w:rPr>
        <w:t xml:space="preserve"> </w:t>
      </w:r>
      <w:r w:rsidRPr="00E61126">
        <w:rPr>
          <w:rFonts w:ascii="Consolas" w:eastAsia="仿宋" w:hAnsi="Consolas"/>
          <w:b/>
          <w:sz w:val="84"/>
          <w:szCs w:val="84"/>
        </w:rPr>
        <w:t>程</w:t>
      </w:r>
      <w:r w:rsidRPr="00E61126">
        <w:rPr>
          <w:rFonts w:ascii="Consolas" w:eastAsia="仿宋" w:hAnsi="Consolas"/>
          <w:b/>
          <w:sz w:val="44"/>
          <w:szCs w:val="44"/>
        </w:rPr>
        <w:t xml:space="preserve"> </w:t>
      </w:r>
      <w:r w:rsidR="00F57CB3" w:rsidRPr="00E61126">
        <w:rPr>
          <w:rFonts w:ascii="Consolas" w:eastAsia="仿宋" w:hAnsi="Consolas"/>
          <w:b/>
          <w:sz w:val="84"/>
          <w:szCs w:val="84"/>
        </w:rPr>
        <w:t>实验</w:t>
      </w:r>
      <w:r w:rsidRPr="00E61126">
        <w:rPr>
          <w:rFonts w:ascii="Consolas" w:eastAsia="仿宋" w:hAnsi="Consolas"/>
          <w:b/>
          <w:sz w:val="44"/>
          <w:szCs w:val="44"/>
        </w:rPr>
        <w:t xml:space="preserve"> </w:t>
      </w:r>
      <w:r w:rsidRPr="00E61126">
        <w:rPr>
          <w:rFonts w:ascii="Consolas" w:eastAsia="仿宋" w:hAnsi="Consolas"/>
          <w:b/>
          <w:sz w:val="84"/>
          <w:szCs w:val="84"/>
        </w:rPr>
        <w:t>报</w:t>
      </w:r>
      <w:r w:rsidRPr="00E61126">
        <w:rPr>
          <w:rFonts w:ascii="Consolas" w:eastAsia="仿宋" w:hAnsi="Consolas"/>
          <w:b/>
          <w:sz w:val="44"/>
          <w:szCs w:val="44"/>
        </w:rPr>
        <w:t xml:space="preserve"> </w:t>
      </w:r>
      <w:r w:rsidRPr="00E61126">
        <w:rPr>
          <w:rFonts w:ascii="Consolas" w:eastAsia="仿宋" w:hAnsi="Consolas"/>
          <w:b/>
          <w:sz w:val="84"/>
          <w:szCs w:val="84"/>
        </w:rPr>
        <w:t>告</w:t>
      </w: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  <w:b/>
          <w:sz w:val="36"/>
          <w:szCs w:val="36"/>
        </w:rPr>
      </w:pPr>
    </w:p>
    <w:p w:rsidR="00322A34" w:rsidRPr="00E61126" w:rsidRDefault="00322A34" w:rsidP="00322A34">
      <w:pPr>
        <w:ind w:firstLineChars="193" w:firstLine="698"/>
        <w:rPr>
          <w:rFonts w:ascii="Consolas" w:hAnsi="Consolas"/>
          <w:b/>
          <w:sz w:val="36"/>
          <w:szCs w:val="36"/>
          <w:u w:val="single"/>
        </w:rPr>
      </w:pPr>
      <w:r w:rsidRPr="00E61126">
        <w:rPr>
          <w:rFonts w:ascii="Consolas" w:eastAsia="黑体" w:hAnsi="Consolas"/>
          <w:b/>
          <w:sz w:val="36"/>
          <w:szCs w:val="36"/>
        </w:rPr>
        <w:t>题目</w:t>
      </w:r>
      <w:r w:rsidRPr="00E61126">
        <w:rPr>
          <w:rFonts w:ascii="Consolas" w:hAnsi="Consolas"/>
          <w:b/>
          <w:sz w:val="36"/>
          <w:szCs w:val="36"/>
        </w:rPr>
        <w:t>：</w:t>
      </w:r>
      <w:r w:rsidRPr="00E61126">
        <w:rPr>
          <w:rFonts w:ascii="Consolas" w:hAnsi="Consolas"/>
          <w:b/>
          <w:sz w:val="36"/>
          <w:szCs w:val="36"/>
          <w:u w:val="single"/>
        </w:rPr>
        <w:t xml:space="preserve"> </w:t>
      </w:r>
      <w:r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</w:t>
      </w:r>
      <w:r w:rsidR="005D2388"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</w:t>
      </w:r>
      <w:r w:rsidR="006964AF" w:rsidRPr="00E61126">
        <w:rPr>
          <w:rFonts w:ascii="Consolas" w:eastAsia="黑体" w:hAnsi="Consolas"/>
          <w:b/>
          <w:sz w:val="36"/>
          <w:szCs w:val="36"/>
          <w:u w:val="single"/>
        </w:rPr>
        <w:t>C</w:t>
      </w:r>
      <w:r w:rsidR="00F57CB3" w:rsidRPr="00E61126">
        <w:rPr>
          <w:rFonts w:ascii="Consolas" w:eastAsia="黑体" w:hAnsi="Consolas"/>
          <w:b/>
          <w:sz w:val="36"/>
          <w:szCs w:val="36"/>
          <w:u w:val="single"/>
        </w:rPr>
        <w:t>语言编译器的设计与实现</w:t>
      </w:r>
      <w:r w:rsidR="005D2388"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</w:t>
      </w:r>
      <w:r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</w:t>
      </w:r>
      <w:r w:rsidR="000E7624"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  </w:t>
      </w:r>
      <w:r w:rsidR="005D2388"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  </w:t>
      </w:r>
      <w:r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</w:t>
      </w:r>
      <w:r w:rsidR="009721FF"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           </w:t>
      </w:r>
      <w:r w:rsidRPr="00E61126">
        <w:rPr>
          <w:rFonts w:ascii="Consolas" w:eastAsia="黑体" w:hAnsi="Consolas"/>
          <w:b/>
          <w:sz w:val="36"/>
          <w:szCs w:val="36"/>
          <w:u w:val="single"/>
        </w:rPr>
        <w:t xml:space="preserve"> </w:t>
      </w:r>
      <w:r w:rsidRPr="00E61126">
        <w:rPr>
          <w:rFonts w:ascii="Consolas" w:hAnsi="Consolas"/>
          <w:b/>
          <w:sz w:val="36"/>
          <w:szCs w:val="36"/>
          <w:u w:val="single"/>
        </w:rPr>
        <w:t xml:space="preserve">  </w:t>
      </w:r>
    </w:p>
    <w:p w:rsidR="00322A34" w:rsidRPr="00E61126" w:rsidRDefault="00322A34" w:rsidP="00322A34">
      <w:pPr>
        <w:ind w:firstLineChars="193" w:firstLine="698"/>
        <w:rPr>
          <w:rFonts w:ascii="Consolas" w:hAnsi="Consolas"/>
          <w:b/>
          <w:sz w:val="36"/>
          <w:szCs w:val="36"/>
          <w:u w:val="single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</w:rPr>
      </w:pPr>
      <w:r w:rsidRPr="00E61126">
        <w:rPr>
          <w:rFonts w:ascii="Consolas" w:hAnsi="Consolas"/>
          <w:b/>
          <w:sz w:val="28"/>
          <w:szCs w:val="28"/>
        </w:rPr>
        <w:t>课程名称：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    </w:t>
      </w:r>
      <w:r w:rsidRPr="00E61126">
        <w:rPr>
          <w:rFonts w:ascii="Consolas" w:hAnsi="Consolas"/>
          <w:b/>
          <w:sz w:val="28"/>
          <w:szCs w:val="28"/>
          <w:u w:val="single"/>
        </w:rPr>
        <w:t>编译</w:t>
      </w:r>
      <w:r w:rsidR="00F57CB3" w:rsidRPr="00E61126">
        <w:rPr>
          <w:rFonts w:ascii="Consolas" w:hAnsi="Consolas"/>
          <w:b/>
          <w:sz w:val="28"/>
          <w:szCs w:val="28"/>
          <w:u w:val="single"/>
        </w:rPr>
        <w:t>技术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    </w:t>
      </w: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</w:rPr>
      </w:pPr>
      <w:r w:rsidRPr="00E61126">
        <w:rPr>
          <w:rFonts w:ascii="Consolas" w:hAnsi="Consolas"/>
          <w:b/>
          <w:sz w:val="28"/>
          <w:szCs w:val="28"/>
        </w:rPr>
        <w:t>专业班级：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 xml:space="preserve">     </w:t>
      </w:r>
      <w:r w:rsidR="00F46249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软件工程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1504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班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="005846D1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  <w:u w:val="single"/>
        </w:rPr>
      </w:pPr>
      <w:r w:rsidRPr="00E61126">
        <w:rPr>
          <w:rFonts w:ascii="Consolas" w:hAnsi="Consolas"/>
          <w:b/>
          <w:sz w:val="28"/>
          <w:szCs w:val="28"/>
        </w:rPr>
        <w:t>学</w:t>
      </w:r>
      <w:r w:rsidRPr="00E61126">
        <w:rPr>
          <w:rFonts w:ascii="Consolas" w:hAnsi="Consolas"/>
          <w:b/>
          <w:sz w:val="28"/>
          <w:szCs w:val="28"/>
        </w:rPr>
        <w:t xml:space="preserve">    </w:t>
      </w:r>
      <w:r w:rsidRPr="00E61126">
        <w:rPr>
          <w:rFonts w:ascii="Consolas" w:hAnsi="Consolas"/>
          <w:b/>
          <w:sz w:val="28"/>
          <w:szCs w:val="28"/>
        </w:rPr>
        <w:t>号：</w:t>
      </w:r>
      <w:r w:rsidR="002E1BEC" w:rsidRPr="00E61126">
        <w:rPr>
          <w:rFonts w:ascii="Consolas" w:hAnsi="Consolas"/>
          <w:b/>
          <w:sz w:val="28"/>
          <w:szCs w:val="28"/>
          <w:u w:val="single"/>
        </w:rPr>
        <w:t xml:space="preserve">    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U201517070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   </w:t>
      </w: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  <w:u w:val="single"/>
        </w:rPr>
      </w:pPr>
      <w:r w:rsidRPr="00E61126">
        <w:rPr>
          <w:rFonts w:ascii="Consolas" w:hAnsi="Consolas"/>
          <w:b/>
          <w:sz w:val="28"/>
          <w:szCs w:val="28"/>
        </w:rPr>
        <w:t>姓</w:t>
      </w:r>
      <w:r w:rsidRPr="00E61126">
        <w:rPr>
          <w:rFonts w:ascii="Consolas" w:hAnsi="Consolas"/>
          <w:b/>
          <w:sz w:val="28"/>
          <w:szCs w:val="28"/>
        </w:rPr>
        <w:t xml:space="preserve">    </w:t>
      </w:r>
      <w:r w:rsidRPr="00E61126">
        <w:rPr>
          <w:rFonts w:ascii="Consolas" w:hAnsi="Consolas"/>
          <w:b/>
          <w:sz w:val="28"/>
          <w:szCs w:val="28"/>
        </w:rPr>
        <w:t>名：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刘博谦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="005846D1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</w:t>
      </w: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  <w:u w:val="single"/>
        </w:rPr>
      </w:pPr>
      <w:r w:rsidRPr="00E61126">
        <w:rPr>
          <w:rFonts w:ascii="Consolas" w:hAnsi="Consolas"/>
          <w:b/>
          <w:sz w:val="28"/>
          <w:szCs w:val="28"/>
        </w:rPr>
        <w:t>指导教师：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徐丽萍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="00E963FA" w:rsidRPr="00E61126">
        <w:rPr>
          <w:rFonts w:ascii="Consolas" w:hAnsi="Consolas"/>
          <w:b/>
          <w:sz w:val="28"/>
          <w:szCs w:val="28"/>
          <w:u w:val="single"/>
        </w:rPr>
        <w:t xml:space="preserve"> 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="005846D1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</w:t>
      </w:r>
    </w:p>
    <w:p w:rsidR="00322A34" w:rsidRPr="00E61126" w:rsidRDefault="00322A34" w:rsidP="00322A34">
      <w:pPr>
        <w:ind w:firstLineChars="642" w:firstLine="1805"/>
        <w:rPr>
          <w:rFonts w:ascii="Consolas" w:hAnsi="Consolas"/>
          <w:b/>
          <w:sz w:val="28"/>
          <w:szCs w:val="28"/>
          <w:u w:val="single"/>
        </w:rPr>
      </w:pPr>
      <w:r w:rsidRPr="00E61126">
        <w:rPr>
          <w:rFonts w:ascii="Consolas" w:hAnsi="Consolas"/>
          <w:b/>
          <w:sz w:val="28"/>
          <w:szCs w:val="28"/>
        </w:rPr>
        <w:t>报告日期：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 </w:t>
      </w:r>
      <w:r w:rsidR="006964AF" w:rsidRPr="00E61126">
        <w:rPr>
          <w:rFonts w:ascii="Consolas" w:hAnsi="Consolas"/>
          <w:b/>
          <w:sz w:val="28"/>
          <w:szCs w:val="28"/>
          <w:u w:val="single"/>
        </w:rPr>
        <w:t>2017.01.24</w:t>
      </w:r>
      <w:r w:rsidR="000E7624" w:rsidRPr="00E61126">
        <w:rPr>
          <w:rFonts w:ascii="Consolas" w:hAnsi="Consolas"/>
          <w:b/>
          <w:sz w:val="28"/>
          <w:szCs w:val="28"/>
          <w:u w:val="single"/>
        </w:rPr>
        <w:t xml:space="preserve">  </w:t>
      </w:r>
      <w:r w:rsidRPr="00E61126">
        <w:rPr>
          <w:rFonts w:ascii="Consolas" w:hAnsi="Consolas"/>
          <w:b/>
          <w:sz w:val="28"/>
          <w:szCs w:val="28"/>
          <w:u w:val="single"/>
        </w:rPr>
        <w:t xml:space="preserve">        </w:t>
      </w: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22A34" w:rsidRPr="00E61126" w:rsidRDefault="00322A34" w:rsidP="00322A34">
      <w:pPr>
        <w:rPr>
          <w:rFonts w:ascii="Consolas" w:hAnsi="Consolas"/>
        </w:rPr>
      </w:pPr>
    </w:p>
    <w:p w:rsidR="00365323" w:rsidRPr="00E61126" w:rsidRDefault="00E87EC6" w:rsidP="005846D1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软件</w:t>
      </w:r>
      <w:r w:rsidR="00322A34" w:rsidRPr="00E61126">
        <w:rPr>
          <w:rFonts w:ascii="Consolas" w:hAnsi="Consolas"/>
          <w:b/>
          <w:sz w:val="28"/>
          <w:szCs w:val="28"/>
        </w:rPr>
        <w:t>学院</w:t>
      </w:r>
      <w:r w:rsidR="005846D1" w:rsidRPr="00E61126">
        <w:rPr>
          <w:rFonts w:ascii="Consolas" w:hAnsi="Consolas"/>
          <w:szCs w:val="21"/>
        </w:rPr>
        <w:t xml:space="preserve"> </w:t>
      </w:r>
    </w:p>
    <w:p w:rsidR="00976781" w:rsidRPr="00E61126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Consolas" w:hAnsi="Consolas"/>
          <w:b/>
          <w:sz w:val="30"/>
          <w:szCs w:val="30"/>
        </w:rPr>
      </w:pPr>
      <w:r w:rsidRPr="00E61126">
        <w:rPr>
          <w:rFonts w:ascii="Consolas" w:hAnsi="Consolas"/>
          <w:b/>
          <w:sz w:val="30"/>
          <w:szCs w:val="30"/>
        </w:rPr>
        <w:br w:type="page"/>
      </w:r>
      <w:bookmarkEnd w:id="0"/>
    </w:p>
    <w:sdt>
      <w:sdtPr>
        <w:rPr>
          <w:rFonts w:ascii="Consolas" w:hAnsi="Consolas"/>
          <w:color w:val="auto"/>
          <w:kern w:val="2"/>
          <w:sz w:val="21"/>
          <w:szCs w:val="20"/>
          <w:lang w:val="zh-CN"/>
        </w:rPr>
        <w:id w:val="1858303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1126" w:rsidRPr="00E61126" w:rsidRDefault="00E61126">
          <w:pPr>
            <w:pStyle w:val="TOC"/>
            <w:rPr>
              <w:rFonts w:ascii="Consolas" w:hAnsi="Consolas"/>
            </w:rPr>
          </w:pPr>
          <w:r w:rsidRPr="00E61126">
            <w:rPr>
              <w:rFonts w:ascii="Consolas" w:hAnsi="Consolas"/>
              <w:lang w:val="zh-CN"/>
            </w:rPr>
            <w:t>目录</w:t>
          </w:r>
        </w:p>
        <w:p w:rsidR="00C15CFF" w:rsidRPr="00C15CFF" w:rsidRDefault="00E6112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E61126">
            <w:rPr>
              <w:rFonts w:ascii="Consolas" w:hAnsi="Consolas"/>
            </w:rPr>
            <w:fldChar w:fldCharType="begin"/>
          </w:r>
          <w:r w:rsidRPr="00E61126">
            <w:rPr>
              <w:rFonts w:ascii="Consolas" w:hAnsi="Consolas"/>
            </w:rPr>
            <w:instrText xml:space="preserve"> TOC \o "1-3" \h \z \u </w:instrText>
          </w:r>
          <w:r w:rsidRPr="00E61126">
            <w:rPr>
              <w:rFonts w:ascii="Consolas" w:hAnsi="Consolas"/>
            </w:rPr>
            <w:fldChar w:fldCharType="separate"/>
          </w:r>
          <w:hyperlink w:anchor="_Toc504675302" w:history="1">
            <w:r w:rsidR="00C15CFF" w:rsidRPr="00C15CFF">
              <w:rPr>
                <w:rStyle w:val="a3"/>
                <w:rFonts w:ascii="Consolas" w:hAnsi="Consolas"/>
                <w:noProof/>
              </w:rPr>
              <w:t>1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选题背景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_Toc504675302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3" w:history="1">
            <w:r w:rsidR="00C15CFF" w:rsidRPr="00C15CFF">
              <w:rPr>
                <w:rStyle w:val="a3"/>
                <w:rFonts w:ascii="Consolas" w:hAnsi="Consolas"/>
                <w:noProof/>
              </w:rPr>
              <w:t>2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系统关键定义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_Toc504675303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4" w:history="1">
            <w:r w:rsidR="00C15CFF" w:rsidRPr="00C15CFF">
              <w:rPr>
                <w:rStyle w:val="a3"/>
                <w:rFonts w:ascii="Consolas" w:hAnsi="Consolas"/>
                <w:noProof/>
              </w:rPr>
              <w:t>2.1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单词文法描述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_Toc504675304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5" w:history="1">
            <w:r w:rsidR="00C15CFF" w:rsidRPr="00C15CFF">
              <w:rPr>
                <w:rStyle w:val="a3"/>
                <w:rFonts w:ascii="Consolas" w:hAnsi="Consolas"/>
                <w:noProof/>
              </w:rPr>
              <w:t>2.2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语句文法描述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_Toc504675305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3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6" w:history="1">
            <w:r w:rsidR="00C15CFF" w:rsidRPr="00C15CFF">
              <w:rPr>
                <w:rStyle w:val="a3"/>
                <w:rFonts w:ascii="Consolas" w:hAnsi="Consolas"/>
                <w:noProof/>
              </w:rPr>
              <w:t xml:space="preserve">2.3 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符号表结构描述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_Toc504675306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3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7" w:history="1">
            <w:r w:rsidR="00C15CFF" w:rsidRPr="00C15CFF">
              <w:rPr>
                <w:rStyle w:val="a3"/>
                <w:rFonts w:ascii="Consolas" w:hAnsi="Consolas"/>
                <w:noProof/>
              </w:rPr>
              <w:t xml:space="preserve">2.4 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错误类型码描述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_Toc504675307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4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8" w:history="1">
            <w:r w:rsidR="00C15CFF" w:rsidRPr="00C15CFF">
              <w:rPr>
                <w:rStyle w:val="a3"/>
                <w:rFonts w:ascii="Consolas" w:hAnsi="Consolas"/>
                <w:noProof/>
              </w:rPr>
              <w:t>2.5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中间代码描述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_Toc504675308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4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09" w:history="1">
            <w:r w:rsidR="00C15CFF" w:rsidRPr="00C15CFF">
              <w:rPr>
                <w:rStyle w:val="a3"/>
                <w:rFonts w:ascii="Consolas" w:hAnsi="Consolas"/>
                <w:noProof/>
              </w:rPr>
              <w:t>2.6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．汇编代码的描述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_Toc504675309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6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0" w:history="1">
            <w:r w:rsidR="00C15CFF" w:rsidRPr="00C15CFF">
              <w:rPr>
                <w:rStyle w:val="a3"/>
                <w:rFonts w:ascii="Consolas" w:hAnsi="Consolas"/>
                <w:noProof/>
              </w:rPr>
              <w:t>3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系统设计与实现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_Toc504675310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10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1" w:history="1">
            <w:r w:rsidR="00C15CFF" w:rsidRPr="00C15CFF">
              <w:rPr>
                <w:rStyle w:val="a3"/>
                <w:rFonts w:ascii="Consolas" w:hAnsi="Consolas"/>
                <w:noProof/>
              </w:rPr>
              <w:t>3.1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编译程序符号表结构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_Toc504675311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10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2" w:history="1">
            <w:r w:rsidR="00C15CFF" w:rsidRPr="00C15CFF">
              <w:rPr>
                <w:rStyle w:val="a3"/>
                <w:rFonts w:ascii="Consolas" w:hAnsi="Consolas"/>
                <w:noProof/>
              </w:rPr>
              <w:t>3.2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编译程序报错功能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_Toc504675312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10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3" w:history="1">
            <w:r w:rsidR="00C15CFF" w:rsidRPr="00C15CFF">
              <w:rPr>
                <w:rStyle w:val="a3"/>
                <w:rFonts w:ascii="Consolas" w:hAnsi="Consolas"/>
                <w:noProof/>
              </w:rPr>
              <w:t>3.3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词法分析器设计与实现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_Toc504675313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13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4" w:history="1">
            <w:r w:rsidR="00C15CFF" w:rsidRPr="00C15CFF">
              <w:rPr>
                <w:rStyle w:val="a3"/>
                <w:rFonts w:ascii="Consolas" w:hAnsi="Consolas"/>
                <w:noProof/>
              </w:rPr>
              <w:t>3.4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语法语义分析器设计与实现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_Toc504675314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17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5" w:history="1">
            <w:r w:rsidR="00C15CFF" w:rsidRPr="00C15CFF">
              <w:rPr>
                <w:rStyle w:val="a3"/>
                <w:rFonts w:ascii="Consolas" w:hAnsi="Consolas"/>
                <w:noProof/>
              </w:rPr>
              <w:t>3.5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中间代码生成功能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_Toc504675315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19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6" w:history="1">
            <w:r w:rsidR="00C15CFF" w:rsidRPr="00C15CFF">
              <w:rPr>
                <w:rStyle w:val="a3"/>
                <w:rFonts w:ascii="Consolas" w:hAnsi="Consolas"/>
                <w:noProof/>
              </w:rPr>
              <w:t>3.6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汇编代码生成功能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_Toc504675316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20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7" w:history="1">
            <w:r w:rsidR="00C15CFF" w:rsidRPr="00C15CFF">
              <w:rPr>
                <w:rStyle w:val="a3"/>
                <w:rFonts w:ascii="Consolas" w:hAnsi="Consolas"/>
                <w:noProof/>
              </w:rPr>
              <w:t>4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系统测试与评价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_Toc504675317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23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8" w:history="1">
            <w:r w:rsidR="00C15CFF" w:rsidRPr="00C15CFF">
              <w:rPr>
                <w:rStyle w:val="a3"/>
                <w:rFonts w:ascii="Consolas" w:hAnsi="Consolas"/>
                <w:noProof/>
              </w:rPr>
              <w:t>4.1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测试用例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_Toc504675318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23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19" w:history="1">
            <w:r w:rsidR="00C15CFF" w:rsidRPr="00C15CFF">
              <w:rPr>
                <w:rStyle w:val="a3"/>
                <w:rFonts w:ascii="Consolas" w:hAnsi="Consolas"/>
                <w:noProof/>
              </w:rPr>
              <w:t>4.2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正确性测试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_Toc504675319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24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0" w:history="1">
            <w:r w:rsidR="00C15CFF" w:rsidRPr="00C15CFF">
              <w:rPr>
                <w:rStyle w:val="a3"/>
                <w:rFonts w:ascii="Consolas" w:hAnsi="Consolas"/>
                <w:noProof/>
              </w:rPr>
              <w:t>4.3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报错功能测试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_Toc504675320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25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P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1" w:history="1">
            <w:r w:rsidR="00C15CFF" w:rsidRPr="00C15CFF">
              <w:rPr>
                <w:rStyle w:val="a3"/>
                <w:rFonts w:ascii="Consolas" w:hAnsi="Consolas"/>
                <w:noProof/>
              </w:rPr>
              <w:t>4.4</w:t>
            </w:r>
            <w:r w:rsidR="00C15CFF" w:rsidRPr="00C15CFF">
              <w:rPr>
                <w:rStyle w:val="a3"/>
                <w:rFonts w:ascii="Consolas" w:hAnsi="Consolas"/>
                <w:noProof/>
              </w:rPr>
              <w:t>系统的优点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_Toc504675321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25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Default="002B0B5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2" w:history="1">
            <w:r w:rsidR="00C15CFF" w:rsidRPr="00C15CFF">
              <w:rPr>
                <w:rStyle w:val="a3"/>
                <w:rFonts w:ascii="Consolas" w:hAnsi="Consolas"/>
                <w:noProof/>
                <w:kern w:val="0"/>
              </w:rPr>
              <w:t>4.5</w:t>
            </w:r>
            <w:r w:rsidR="00C15CFF" w:rsidRPr="00C15CFF">
              <w:rPr>
                <w:rStyle w:val="a3"/>
                <w:rFonts w:ascii="Consolas" w:hAnsi="Consolas"/>
                <w:noProof/>
                <w:kern w:val="0"/>
              </w:rPr>
              <w:t>系统的缺点</w:t>
            </w:r>
            <w:r w:rsidR="00C15CFF" w:rsidRPr="00C15CFF">
              <w:rPr>
                <w:noProof/>
                <w:webHidden/>
              </w:rPr>
              <w:tab/>
            </w:r>
            <w:r w:rsidR="00C15CFF" w:rsidRPr="00C15CFF">
              <w:rPr>
                <w:noProof/>
                <w:webHidden/>
              </w:rPr>
              <w:fldChar w:fldCharType="begin"/>
            </w:r>
            <w:r w:rsidR="00C15CFF" w:rsidRPr="00C15CFF">
              <w:rPr>
                <w:noProof/>
                <w:webHidden/>
              </w:rPr>
              <w:instrText xml:space="preserve"> PAGEREF _Toc504675322 \h </w:instrText>
            </w:r>
            <w:r w:rsidR="00C15CFF" w:rsidRPr="00C15CFF">
              <w:rPr>
                <w:noProof/>
                <w:webHidden/>
              </w:rPr>
            </w:r>
            <w:r w:rsidR="00C15CFF" w:rsidRP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26</w:t>
            </w:r>
            <w:r w:rsidR="00C15CFF" w:rsidRPr="00C15CFF">
              <w:rPr>
                <w:noProof/>
                <w:webHidden/>
              </w:rPr>
              <w:fldChar w:fldCharType="end"/>
            </w:r>
          </w:hyperlink>
        </w:p>
        <w:p w:rsid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3" w:history="1">
            <w:r w:rsidR="00C15CFF" w:rsidRPr="00242CA3">
              <w:rPr>
                <w:rStyle w:val="a3"/>
                <w:rFonts w:ascii="Consolas" w:hAnsi="Consolas"/>
                <w:noProof/>
              </w:rPr>
              <w:t>5</w:t>
            </w:r>
            <w:r w:rsidR="00C15CFF" w:rsidRPr="00242CA3">
              <w:rPr>
                <w:rStyle w:val="a3"/>
                <w:rFonts w:ascii="Consolas" w:hAnsi="Consolas"/>
                <w:noProof/>
              </w:rPr>
              <w:t>实验小结或体会</w:t>
            </w:r>
            <w:r w:rsidR="00C15CFF">
              <w:rPr>
                <w:noProof/>
                <w:webHidden/>
              </w:rPr>
              <w:tab/>
            </w:r>
            <w:r w:rsidR="00C15CFF">
              <w:rPr>
                <w:noProof/>
                <w:webHidden/>
              </w:rPr>
              <w:fldChar w:fldCharType="begin"/>
            </w:r>
            <w:r w:rsidR="00C15CFF">
              <w:rPr>
                <w:noProof/>
                <w:webHidden/>
              </w:rPr>
              <w:instrText xml:space="preserve"> PAGEREF _Toc504675323 \h </w:instrText>
            </w:r>
            <w:r w:rsidR="00C15CFF">
              <w:rPr>
                <w:noProof/>
                <w:webHidden/>
              </w:rPr>
            </w:r>
            <w:r w:rsid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27</w:t>
            </w:r>
            <w:r w:rsidR="00C15CFF">
              <w:rPr>
                <w:noProof/>
                <w:webHidden/>
              </w:rPr>
              <w:fldChar w:fldCharType="end"/>
            </w:r>
          </w:hyperlink>
        </w:p>
        <w:p w:rsid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4" w:history="1">
            <w:r w:rsidR="00C15CFF" w:rsidRPr="00242CA3">
              <w:rPr>
                <w:rStyle w:val="a3"/>
                <w:rFonts w:ascii="Consolas" w:hAnsi="Consolas"/>
                <w:b/>
                <w:noProof/>
              </w:rPr>
              <w:t>参考文献</w:t>
            </w:r>
            <w:r w:rsidR="00C15CFF">
              <w:rPr>
                <w:noProof/>
                <w:webHidden/>
              </w:rPr>
              <w:tab/>
            </w:r>
            <w:r w:rsidR="00C15CFF">
              <w:rPr>
                <w:noProof/>
                <w:webHidden/>
              </w:rPr>
              <w:fldChar w:fldCharType="begin"/>
            </w:r>
            <w:r w:rsidR="00C15CFF">
              <w:rPr>
                <w:noProof/>
                <w:webHidden/>
              </w:rPr>
              <w:instrText xml:space="preserve"> PAGEREF _Toc504675324 \h </w:instrText>
            </w:r>
            <w:r w:rsidR="00C15CFF">
              <w:rPr>
                <w:noProof/>
                <w:webHidden/>
              </w:rPr>
            </w:r>
            <w:r w:rsid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28</w:t>
            </w:r>
            <w:r w:rsidR="00C15CFF">
              <w:rPr>
                <w:noProof/>
                <w:webHidden/>
              </w:rPr>
              <w:fldChar w:fldCharType="end"/>
            </w:r>
          </w:hyperlink>
        </w:p>
        <w:p w:rsidR="00C15CFF" w:rsidRDefault="002B0B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675325" w:history="1">
            <w:r w:rsidR="00C15CFF" w:rsidRPr="00242CA3">
              <w:rPr>
                <w:rStyle w:val="a3"/>
                <w:rFonts w:ascii="Consolas" w:hAnsi="Consolas"/>
                <w:b/>
                <w:noProof/>
              </w:rPr>
              <w:t>附件：源代码</w:t>
            </w:r>
            <w:r w:rsidR="00C15CFF">
              <w:rPr>
                <w:noProof/>
                <w:webHidden/>
              </w:rPr>
              <w:tab/>
            </w:r>
            <w:r w:rsidR="00C15CFF">
              <w:rPr>
                <w:noProof/>
                <w:webHidden/>
              </w:rPr>
              <w:fldChar w:fldCharType="begin"/>
            </w:r>
            <w:r w:rsidR="00C15CFF">
              <w:rPr>
                <w:noProof/>
                <w:webHidden/>
              </w:rPr>
              <w:instrText xml:space="preserve"> PAGEREF _Toc504675325 \h </w:instrText>
            </w:r>
            <w:r w:rsidR="00C15CFF">
              <w:rPr>
                <w:noProof/>
                <w:webHidden/>
              </w:rPr>
            </w:r>
            <w:r w:rsidR="00C15CFF">
              <w:rPr>
                <w:noProof/>
                <w:webHidden/>
              </w:rPr>
              <w:fldChar w:fldCharType="separate"/>
            </w:r>
            <w:r w:rsidR="007B008F">
              <w:rPr>
                <w:noProof/>
                <w:webHidden/>
              </w:rPr>
              <w:t>29</w:t>
            </w:r>
            <w:r w:rsidR="00C15CFF">
              <w:rPr>
                <w:noProof/>
                <w:webHidden/>
              </w:rPr>
              <w:fldChar w:fldCharType="end"/>
            </w:r>
          </w:hyperlink>
        </w:p>
        <w:p w:rsidR="00E61126" w:rsidRPr="00E61126" w:rsidRDefault="00E61126">
          <w:pPr>
            <w:rPr>
              <w:rFonts w:ascii="Consolas" w:hAnsi="Consolas"/>
            </w:rPr>
          </w:pPr>
          <w:r w:rsidRPr="00E61126"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:rsidR="00976781" w:rsidRPr="00E61126" w:rsidRDefault="00976781">
      <w:pPr>
        <w:rPr>
          <w:rFonts w:ascii="Consolas" w:hAnsi="Consolas"/>
        </w:rPr>
      </w:pPr>
    </w:p>
    <w:p w:rsidR="00074358" w:rsidRPr="00E61126" w:rsidRDefault="00074358" w:rsidP="00074358">
      <w:pPr>
        <w:pStyle w:val="a9"/>
        <w:widowControl/>
        <w:spacing w:line="300" w:lineRule="auto"/>
        <w:ind w:firstLineChars="0" w:firstLine="0"/>
        <w:rPr>
          <w:rFonts w:ascii="Consolas" w:hAnsi="Consolas"/>
          <w:b/>
          <w:sz w:val="30"/>
          <w:szCs w:val="30"/>
        </w:rPr>
      </w:pPr>
    </w:p>
    <w:p w:rsidR="00074358" w:rsidRPr="00E61126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rFonts w:ascii="Consolas" w:hAnsi="Consolas"/>
          <w:b/>
          <w:sz w:val="30"/>
          <w:szCs w:val="30"/>
        </w:rPr>
        <w:sectPr w:rsidR="00074358" w:rsidRPr="00E61126" w:rsidSect="00074358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365323" w:rsidRPr="00E61126" w:rsidRDefault="006505D2" w:rsidP="006964AF">
      <w:pPr>
        <w:pStyle w:val="1"/>
        <w:jc w:val="left"/>
        <w:rPr>
          <w:rFonts w:ascii="Consolas" w:hAnsi="Consolas"/>
        </w:rPr>
      </w:pPr>
      <w:bookmarkStart w:id="2" w:name="_Toc376773652"/>
      <w:bookmarkStart w:id="3" w:name="_Toc504675302"/>
      <w:r w:rsidRPr="00E61126">
        <w:rPr>
          <w:rFonts w:ascii="Consolas" w:hAnsi="Consolas"/>
        </w:rPr>
        <w:lastRenderedPageBreak/>
        <w:t>1</w:t>
      </w:r>
      <w:r w:rsidR="00365323" w:rsidRPr="00E61126">
        <w:rPr>
          <w:rFonts w:ascii="Consolas" w:hAnsi="Consolas"/>
        </w:rPr>
        <w:t>选题背景</w:t>
      </w:r>
      <w:bookmarkEnd w:id="2"/>
      <w:bookmarkEnd w:id="3"/>
    </w:p>
    <w:p w:rsidR="00365323" w:rsidRPr="00E61126" w:rsidRDefault="00365323" w:rsidP="004375B6">
      <w:pPr>
        <w:spacing w:line="30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本次课程设计是构造一个高级语言的子集的编译器，目标代码</w:t>
      </w:r>
      <w:r w:rsidR="0038025A" w:rsidRPr="00E61126">
        <w:rPr>
          <w:rFonts w:ascii="Consolas" w:hAnsi="Consolas"/>
        </w:rPr>
        <w:t>可以</w:t>
      </w:r>
      <w:r w:rsidRPr="00E61126">
        <w:rPr>
          <w:rFonts w:ascii="Consolas" w:hAnsi="Consolas"/>
        </w:rPr>
        <w:t>是汇编语言</w:t>
      </w:r>
      <w:r w:rsidR="0038025A" w:rsidRPr="00E61126">
        <w:rPr>
          <w:rFonts w:ascii="Consolas" w:hAnsi="Consolas"/>
        </w:rPr>
        <w:t>业</w:t>
      </w:r>
      <w:r w:rsidR="009E712C" w:rsidRPr="00E61126">
        <w:rPr>
          <w:rFonts w:ascii="Consolas" w:hAnsi="Consolas"/>
        </w:rPr>
        <w:t>也</w:t>
      </w:r>
      <w:r w:rsidR="0038025A" w:rsidRPr="00E61126">
        <w:rPr>
          <w:rFonts w:ascii="Consolas" w:hAnsi="Consolas"/>
        </w:rPr>
        <w:t>可以</w:t>
      </w:r>
      <w:r w:rsidR="009E712C" w:rsidRPr="00E61126">
        <w:rPr>
          <w:rFonts w:ascii="Consolas" w:hAnsi="Consolas"/>
        </w:rPr>
        <w:t>是</w:t>
      </w:r>
      <w:r w:rsidR="0038025A" w:rsidRPr="00E61126">
        <w:rPr>
          <w:rFonts w:ascii="Consolas" w:hAnsi="Consolas"/>
        </w:rPr>
        <w:t>其他形式的机器语言</w:t>
      </w:r>
      <w:r w:rsidRPr="00E61126">
        <w:rPr>
          <w:rFonts w:ascii="Consolas" w:hAnsi="Consolas"/>
        </w:rPr>
        <w:t>。按照任务书，实现的方案</w:t>
      </w:r>
      <w:r w:rsidR="000E7624" w:rsidRPr="00E61126">
        <w:rPr>
          <w:rFonts w:ascii="Consolas" w:hAnsi="Consolas"/>
        </w:rPr>
        <w:t>可以</w:t>
      </w:r>
      <w:r w:rsidRPr="00E61126">
        <w:rPr>
          <w:rFonts w:ascii="Consolas" w:hAnsi="Consolas"/>
        </w:rPr>
        <w:t>有很多种选择。</w:t>
      </w:r>
    </w:p>
    <w:p w:rsidR="000E7624" w:rsidRPr="00E61126" w:rsidRDefault="000E7624" w:rsidP="004375B6">
      <w:pPr>
        <w:spacing w:line="30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可以根据自己对编程语言的</w:t>
      </w:r>
      <w:r w:rsidR="0038025A" w:rsidRPr="00E61126">
        <w:rPr>
          <w:rFonts w:ascii="Consolas" w:hAnsi="Consolas"/>
        </w:rPr>
        <w:t>定义</w:t>
      </w:r>
      <w:r w:rsidRPr="00E61126">
        <w:rPr>
          <w:rFonts w:ascii="Consolas" w:hAnsi="Consolas"/>
        </w:rPr>
        <w:t>选择实现</w:t>
      </w:r>
      <w:r w:rsidR="0038025A" w:rsidRPr="00E61126">
        <w:rPr>
          <w:rFonts w:ascii="Consolas" w:hAnsi="Consolas"/>
        </w:rPr>
        <w:t>语言的特定功能</w:t>
      </w:r>
      <w:r w:rsidRPr="00E61126">
        <w:rPr>
          <w:rFonts w:ascii="Consolas" w:hAnsi="Consolas"/>
        </w:rPr>
        <w:t>。</w:t>
      </w:r>
    </w:p>
    <w:p w:rsidR="0038025A" w:rsidRPr="00E61126" w:rsidRDefault="0038025A" w:rsidP="004375B6">
      <w:pPr>
        <w:spacing w:line="30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编译器的语法和词法分析采用</w:t>
      </w:r>
      <w:r w:rsidR="009E712C" w:rsidRPr="00E61126">
        <w:rPr>
          <w:rFonts w:ascii="Consolas" w:hAnsi="Consolas"/>
        </w:rPr>
        <w:t>教材相关章节的内容进行相应修改</w:t>
      </w:r>
      <w:r w:rsidRPr="00E61126">
        <w:rPr>
          <w:rFonts w:ascii="Consolas" w:hAnsi="Consolas"/>
        </w:rPr>
        <w:t>，重点在语义分析、符号表结构设计、中间代码、目标代码存储结构设计等阶段的实现。</w:t>
      </w:r>
    </w:p>
    <w:p w:rsidR="00E963FA" w:rsidRPr="00E61126" w:rsidRDefault="009E712C" w:rsidP="004375B6">
      <w:pPr>
        <w:spacing w:line="30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实验</w:t>
      </w:r>
      <w:r w:rsidR="00E963FA" w:rsidRPr="00E61126">
        <w:rPr>
          <w:rFonts w:ascii="Consolas" w:hAnsi="Consolas"/>
        </w:rPr>
        <w:t>的任务主要是通过对</w:t>
      </w:r>
      <w:r w:rsidR="000E7624" w:rsidRPr="00E61126">
        <w:rPr>
          <w:rFonts w:ascii="Consolas" w:hAnsi="Consolas"/>
        </w:rPr>
        <w:t>简单</w:t>
      </w:r>
      <w:r w:rsidR="00E963FA" w:rsidRPr="00E61126">
        <w:rPr>
          <w:rFonts w:ascii="Consolas" w:hAnsi="Consolas"/>
        </w:rPr>
        <w:t>编译器</w:t>
      </w:r>
      <w:r w:rsidR="000E7624" w:rsidRPr="00E61126">
        <w:rPr>
          <w:rFonts w:ascii="Consolas" w:hAnsi="Consolas"/>
        </w:rPr>
        <w:t>的完整实现</w:t>
      </w:r>
      <w:r w:rsidR="00E963FA" w:rsidRPr="00E61126">
        <w:rPr>
          <w:rFonts w:ascii="Consolas" w:hAnsi="Consolas"/>
        </w:rPr>
        <w:t>，</w:t>
      </w:r>
      <w:r w:rsidR="000E7624" w:rsidRPr="00E61126">
        <w:rPr>
          <w:rFonts w:ascii="Consolas" w:hAnsi="Consolas"/>
        </w:rPr>
        <w:t>加深课程中关键算法的理解，提高</w:t>
      </w:r>
      <w:r w:rsidR="0038025A" w:rsidRPr="00E61126">
        <w:rPr>
          <w:rFonts w:ascii="Consolas" w:hAnsi="Consolas"/>
        </w:rPr>
        <w:t>自己</w:t>
      </w:r>
      <w:r w:rsidR="000E7624" w:rsidRPr="00E61126">
        <w:rPr>
          <w:rFonts w:ascii="Consolas" w:hAnsi="Consolas"/>
        </w:rPr>
        <w:t>对系统软件编写的兴趣</w:t>
      </w:r>
      <w:r w:rsidR="00E963FA" w:rsidRPr="00E61126">
        <w:rPr>
          <w:rFonts w:ascii="Consolas" w:hAnsi="Consolas"/>
        </w:rPr>
        <w:t>。</w:t>
      </w:r>
    </w:p>
    <w:p w:rsidR="00365323" w:rsidRPr="00E61126" w:rsidRDefault="00365323" w:rsidP="004375B6">
      <w:pPr>
        <w:spacing w:line="300" w:lineRule="auto"/>
        <w:ind w:firstLineChars="200" w:firstLine="420"/>
        <w:rPr>
          <w:rFonts w:ascii="Consolas" w:hAnsi="Consolas"/>
        </w:rPr>
      </w:pPr>
    </w:p>
    <w:p w:rsidR="00326FDF" w:rsidRPr="00E61126" w:rsidRDefault="00074358" w:rsidP="002E055A">
      <w:pPr>
        <w:pStyle w:val="1"/>
        <w:rPr>
          <w:rFonts w:ascii="Consolas" w:hAnsi="Consolas"/>
        </w:rPr>
      </w:pPr>
      <w:r w:rsidRPr="00E61126">
        <w:rPr>
          <w:rFonts w:ascii="Consolas" w:hAnsi="Consolas"/>
          <w:b w:val="0"/>
          <w:sz w:val="30"/>
          <w:szCs w:val="30"/>
        </w:rPr>
        <w:br w:type="page"/>
      </w:r>
      <w:bookmarkStart w:id="4" w:name="_Toc376773653"/>
      <w:bookmarkStart w:id="5" w:name="_Toc504675303"/>
      <w:r w:rsidR="006505D2" w:rsidRPr="00E61126">
        <w:rPr>
          <w:rFonts w:ascii="Consolas" w:hAnsi="Consolas"/>
        </w:rPr>
        <w:lastRenderedPageBreak/>
        <w:t>2</w:t>
      </w:r>
      <w:r w:rsidR="00A979AC" w:rsidRPr="00E61126">
        <w:rPr>
          <w:rFonts w:ascii="Consolas" w:hAnsi="Consolas"/>
        </w:rPr>
        <w:t>系统</w:t>
      </w:r>
      <w:r w:rsidR="00092873" w:rsidRPr="00E61126">
        <w:rPr>
          <w:rFonts w:ascii="Consolas" w:hAnsi="Consolas"/>
        </w:rPr>
        <w:t>关键</w:t>
      </w:r>
      <w:r w:rsidR="00A979AC" w:rsidRPr="00E61126">
        <w:rPr>
          <w:rFonts w:ascii="Consolas" w:hAnsi="Consolas"/>
        </w:rPr>
        <w:t>定义</w:t>
      </w:r>
      <w:bookmarkEnd w:id="4"/>
      <w:bookmarkEnd w:id="5"/>
    </w:p>
    <w:p w:rsidR="00365323" w:rsidRPr="00E61126" w:rsidRDefault="00553AC1" w:rsidP="00E61126">
      <w:pPr>
        <w:pStyle w:val="2"/>
        <w:rPr>
          <w:rFonts w:ascii="Consolas" w:hAnsi="Consolas"/>
        </w:rPr>
      </w:pPr>
      <w:bookmarkStart w:id="6" w:name="_Toc504675304"/>
      <w:r w:rsidRPr="00E61126">
        <w:rPr>
          <w:rFonts w:ascii="Consolas" w:hAnsi="Consolas"/>
        </w:rPr>
        <w:t>2.1</w:t>
      </w:r>
      <w:r w:rsidRPr="00E61126">
        <w:rPr>
          <w:rFonts w:ascii="Consolas" w:hAnsi="Consolas"/>
        </w:rPr>
        <w:t>单词文法描述</w:t>
      </w:r>
      <w:bookmarkEnd w:id="6"/>
    </w:p>
    <w:p w:rsidR="00321483" w:rsidRPr="00321483" w:rsidRDefault="00321483" w:rsidP="00321483">
      <w:pPr>
        <w:widowControl/>
        <w:jc w:val="left"/>
        <w:rPr>
          <w:rFonts w:ascii="Consolas" w:hAnsi="Consolas" w:cs="宋体"/>
          <w:kern w:val="0"/>
          <w:szCs w:val="21"/>
        </w:rPr>
      </w:pPr>
      <w:r w:rsidRPr="00321483">
        <w:rPr>
          <w:rFonts w:ascii="Consolas" w:hAnsi="Consolas" w:cs="宋体"/>
          <w:kern w:val="0"/>
          <w:szCs w:val="21"/>
        </w:rPr>
        <w:t>组织输入、扫描、分析、输出；</w:t>
      </w:r>
      <w:bookmarkStart w:id="7" w:name="ref_1"/>
    </w:p>
    <w:p w:rsidR="00321483" w:rsidRPr="00E61126" w:rsidRDefault="00321483" w:rsidP="00321483">
      <w:pPr>
        <w:widowControl/>
        <w:jc w:val="left"/>
        <w:rPr>
          <w:rFonts w:ascii="Consolas" w:hAnsi="Consolas" w:cs="宋体"/>
          <w:kern w:val="0"/>
          <w:szCs w:val="21"/>
        </w:rPr>
      </w:pPr>
      <w:r w:rsidRPr="00321483">
        <w:rPr>
          <w:rFonts w:ascii="Consolas" w:hAnsi="Consolas" w:cs="宋体"/>
          <w:kern w:val="0"/>
          <w:szCs w:val="21"/>
        </w:rPr>
        <w:t>接收字符串形式的源程序，按照源程序输入的次序依次扫描源程序，在扫描的同时根据语言的词法规则识别出具有独立意义的单词，并产生与源程序等价的属性字（</w:t>
      </w:r>
      <w:r w:rsidRPr="00321483">
        <w:rPr>
          <w:rFonts w:ascii="Consolas" w:hAnsi="Consolas" w:cs="宋体"/>
          <w:kern w:val="0"/>
          <w:szCs w:val="21"/>
        </w:rPr>
        <w:t>Token</w:t>
      </w:r>
      <w:r w:rsidRPr="00321483">
        <w:rPr>
          <w:rFonts w:ascii="Consolas" w:hAnsi="Consolas" w:cs="宋体"/>
          <w:kern w:val="0"/>
          <w:szCs w:val="21"/>
        </w:rPr>
        <w:t>）流</w:t>
      </w:r>
      <w:r w:rsidRPr="00321483">
        <w:rPr>
          <w:rFonts w:ascii="Consolas" w:hAnsi="Consolas" w:cs="宋体"/>
          <w:kern w:val="0"/>
          <w:szCs w:val="21"/>
        </w:rPr>
        <w:t xml:space="preserve"> . </w:t>
      </w:r>
      <w:bookmarkEnd w:id="7"/>
    </w:p>
    <w:tbl>
      <w:tblPr>
        <w:tblW w:w="7030" w:type="dxa"/>
        <w:tblInd w:w="98" w:type="dxa"/>
        <w:tblLook w:val="0000" w:firstRow="0" w:lastRow="0" w:firstColumn="0" w:lastColumn="0" w:noHBand="0" w:noVBand="0"/>
      </w:tblPr>
      <w:tblGrid>
        <w:gridCol w:w="3610"/>
        <w:gridCol w:w="1440"/>
        <w:gridCol w:w="1980"/>
      </w:tblGrid>
      <w:tr w:rsidR="00882887" w:rsidRPr="00E61126" w:rsidTr="00882887">
        <w:trPr>
          <w:trHeight w:val="285"/>
        </w:trPr>
        <w:tc>
          <w:tcPr>
            <w:tcW w:w="3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>种别编码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>单词值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main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int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if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else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l(l|d)*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>内部字符串</w:t>
            </w: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 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 ( +|-|ε ) dd*(.dd* | ε)( e ( +|-|ε ) dd*|ε)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>二进制数值表示</w:t>
            </w:r>
          </w:p>
        </w:tc>
      </w:tr>
      <w:tr w:rsidR="00882887" w:rsidRPr="00E61126" w:rsidTr="00882887">
        <w:trPr>
          <w:trHeight w:val="315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1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 w:cs="宋体"/>
                <w:kern w:val="0"/>
                <w:szCs w:val="21"/>
              </w:rPr>
            </w:pP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-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*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 xml:space="preserve">/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{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==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00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!=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  <w:tr w:rsidR="00882887" w:rsidRPr="00E61126" w:rsidTr="00882887">
        <w:trPr>
          <w:trHeight w:val="315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center"/>
              <w:rPr>
                <w:rFonts w:ascii="Consolas" w:hAnsi="Consolas"/>
                <w:kern w:val="0"/>
                <w:szCs w:val="21"/>
              </w:rPr>
            </w:pPr>
            <w:r w:rsidRPr="00E61126">
              <w:rPr>
                <w:rFonts w:ascii="Consolas" w:hAnsi="Consolas"/>
                <w:kern w:val="0"/>
                <w:szCs w:val="21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82887" w:rsidRPr="00E61126" w:rsidRDefault="00882887" w:rsidP="00882887"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 w:rsidRPr="00E61126">
              <w:rPr>
                <w:rFonts w:ascii="Consolas" w:hAnsi="Consolas" w:cs="宋体"/>
                <w:kern w:val="0"/>
                <w:szCs w:val="21"/>
              </w:rPr>
              <w:t xml:space="preserve">　</w:t>
            </w:r>
          </w:p>
        </w:tc>
      </w:tr>
    </w:tbl>
    <w:p w:rsidR="00F46249" w:rsidRPr="00E61126" w:rsidRDefault="00F46249" w:rsidP="00F46249">
      <w:pPr>
        <w:rPr>
          <w:rFonts w:ascii="Consolas" w:hAnsi="Consolas"/>
          <w:szCs w:val="21"/>
        </w:rPr>
      </w:pPr>
    </w:p>
    <w:p w:rsidR="00553AC1" w:rsidRPr="00E61126" w:rsidRDefault="00553AC1" w:rsidP="00E61126">
      <w:pPr>
        <w:pStyle w:val="2"/>
        <w:rPr>
          <w:rFonts w:ascii="Consolas" w:hAnsi="Consolas"/>
        </w:rPr>
      </w:pPr>
      <w:bookmarkStart w:id="8" w:name="_Toc504675305"/>
      <w:r w:rsidRPr="00E61126">
        <w:rPr>
          <w:rFonts w:ascii="Consolas" w:hAnsi="Consolas"/>
        </w:rPr>
        <w:lastRenderedPageBreak/>
        <w:t>2.2</w:t>
      </w:r>
      <w:r w:rsidRPr="00E61126">
        <w:rPr>
          <w:rFonts w:ascii="Consolas" w:hAnsi="Consolas"/>
        </w:rPr>
        <w:t>语句文法描述</w:t>
      </w:r>
      <w:bookmarkEnd w:id="8"/>
    </w:p>
    <w:p w:rsidR="00321483" w:rsidRPr="00E61126" w:rsidRDefault="00321483" w:rsidP="00321483">
      <w:pPr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在词法分析的基础上将单词序列组合成各类语法短语，如</w:t>
      </w:r>
      <w:r w:rsidRPr="00E61126">
        <w:rPr>
          <w:rFonts w:ascii="Consolas" w:hAnsi="Consolas"/>
        </w:rPr>
        <w:t>“</w:t>
      </w:r>
      <w:r w:rsidRPr="00E61126">
        <w:rPr>
          <w:rFonts w:ascii="Consolas" w:hAnsi="Consolas"/>
        </w:rPr>
        <w:t>程序</w:t>
      </w:r>
      <w:r w:rsidRPr="00E61126">
        <w:rPr>
          <w:rFonts w:ascii="Consolas" w:hAnsi="Consolas"/>
        </w:rPr>
        <w:t>”</w:t>
      </w:r>
      <w:r w:rsidRPr="00E61126">
        <w:rPr>
          <w:rFonts w:ascii="Consolas" w:hAnsi="Consolas"/>
        </w:rPr>
        <w:t>，</w:t>
      </w:r>
      <w:r w:rsidRPr="00E61126">
        <w:rPr>
          <w:rFonts w:ascii="Consolas" w:hAnsi="Consolas"/>
        </w:rPr>
        <w:t>“</w:t>
      </w:r>
      <w:r w:rsidRPr="00E61126">
        <w:rPr>
          <w:rFonts w:ascii="Consolas" w:hAnsi="Consolas"/>
        </w:rPr>
        <w:t>语句</w:t>
      </w:r>
      <w:r w:rsidRPr="00E61126">
        <w:rPr>
          <w:rFonts w:ascii="Consolas" w:hAnsi="Consolas"/>
        </w:rPr>
        <w:t>”</w:t>
      </w:r>
      <w:r w:rsidRPr="00E61126">
        <w:rPr>
          <w:rFonts w:ascii="Consolas" w:hAnsi="Consolas"/>
        </w:rPr>
        <w:t>，</w:t>
      </w:r>
      <w:r w:rsidRPr="00E61126">
        <w:rPr>
          <w:rFonts w:ascii="Consolas" w:hAnsi="Consolas"/>
        </w:rPr>
        <w:t>“</w:t>
      </w:r>
      <w:hyperlink r:id="rId10" w:tgtFrame="_blank" w:history="1">
        <w:r w:rsidRPr="00E61126">
          <w:rPr>
            <w:rFonts w:ascii="Consolas" w:hAnsi="Consolas"/>
          </w:rPr>
          <w:t>表达式</w:t>
        </w:r>
      </w:hyperlink>
      <w:r w:rsidRPr="00E61126">
        <w:rPr>
          <w:rFonts w:ascii="Consolas" w:hAnsi="Consolas"/>
        </w:rPr>
        <w:t>”</w:t>
      </w:r>
      <w:r w:rsidRPr="00E61126">
        <w:rPr>
          <w:rFonts w:ascii="Consolas" w:hAnsi="Consolas"/>
        </w:rPr>
        <w:t>等等</w:t>
      </w:r>
      <w:r w:rsidRPr="00E61126">
        <w:rPr>
          <w:rFonts w:ascii="Consolas" w:hAnsi="Consolas"/>
        </w:rPr>
        <w:t>.</w:t>
      </w:r>
      <w:r w:rsidRPr="00E61126">
        <w:rPr>
          <w:rFonts w:ascii="Consolas" w:hAnsi="Consolas"/>
        </w:rPr>
        <w:t>语法分析程序判断源程序在结构上是否正确</w:t>
      </w:r>
      <w:r w:rsidRPr="00E61126">
        <w:rPr>
          <w:rFonts w:ascii="Consolas" w:hAnsi="Consolas"/>
        </w:rPr>
        <w:t>.</w:t>
      </w:r>
      <w:r w:rsidRPr="00E61126">
        <w:rPr>
          <w:rFonts w:ascii="Consolas" w:hAnsi="Consolas"/>
        </w:rPr>
        <w:t>源程序的结构由上下文无关文法描述</w:t>
      </w:r>
      <w:r w:rsidRPr="00E61126">
        <w:rPr>
          <w:rFonts w:ascii="Consolas" w:hAnsi="Consolas"/>
        </w:rPr>
        <w:t>.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程序</w:t>
      </w:r>
      <w:r w:rsidRPr="00E61126">
        <w:rPr>
          <w:rFonts w:ascii="Consolas" w:hAnsi="Consolas"/>
          <w:szCs w:val="21"/>
        </w:rPr>
        <w:t>&gt; ::= main</w:t>
      </w:r>
      <w:r w:rsidRPr="00E61126">
        <w:rPr>
          <w:rFonts w:ascii="Consolas" w:hAnsi="Consolas" w:cs="宋体"/>
          <w:color w:val="000000"/>
          <w:kern w:val="0"/>
          <w:szCs w:val="21"/>
        </w:rPr>
        <w:t>()&lt;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语句块</w:t>
      </w:r>
      <w:r w:rsidRPr="00E61126">
        <w:rPr>
          <w:rFonts w:ascii="Consolas" w:hAnsi="Consolas" w:cs="宋体"/>
          <w:color w:val="000000"/>
          <w:kern w:val="0"/>
          <w:szCs w:val="21"/>
        </w:rPr>
        <w:t xml:space="preserve">&gt; 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语句块</w:t>
      </w:r>
      <w:r w:rsidRPr="00E61126">
        <w:rPr>
          <w:rFonts w:ascii="Consolas" w:hAnsi="Consolas" w:cs="宋体"/>
          <w:color w:val="000000"/>
          <w:kern w:val="0"/>
          <w:szCs w:val="21"/>
        </w:rPr>
        <w:t>&gt; ::= ‘{‘&lt;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语句串</w:t>
      </w:r>
      <w:r w:rsidRPr="00E61126">
        <w:rPr>
          <w:rFonts w:ascii="Consolas" w:hAnsi="Consolas" w:cs="宋体"/>
          <w:color w:val="000000"/>
          <w:kern w:val="0"/>
          <w:szCs w:val="21"/>
        </w:rPr>
        <w:t>&gt;’}’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语句串</w:t>
      </w:r>
      <w:r w:rsidRPr="00E61126">
        <w:rPr>
          <w:rFonts w:ascii="Consolas" w:hAnsi="Consolas" w:cs="宋体"/>
          <w:color w:val="000000"/>
          <w:kern w:val="0"/>
          <w:szCs w:val="21"/>
        </w:rPr>
        <w:t>&gt;::=&lt;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&gt;{;&lt;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&gt;};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&gt;::=&lt;</w:t>
      </w:r>
      <w:r w:rsidRPr="00E61126">
        <w:rPr>
          <w:rFonts w:ascii="Consolas" w:hAnsi="Consolas" w:cs="宋体"/>
          <w:color w:val="000000"/>
          <w:kern w:val="0"/>
          <w:szCs w:val="21"/>
        </w:rPr>
        <w:t>赋值语句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&gt;|&lt;</w:t>
      </w:r>
      <w:r w:rsidRPr="00E61126">
        <w:rPr>
          <w:rFonts w:ascii="Consolas" w:hAnsi="Consolas" w:cs="宋体"/>
          <w:color w:val="000000"/>
          <w:kern w:val="0"/>
          <w:szCs w:val="21"/>
        </w:rPr>
        <w:t>条件语句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&gt;|&lt;</w:t>
      </w:r>
      <w:r w:rsidRPr="00E61126">
        <w:rPr>
          <w:rFonts w:ascii="Consolas" w:hAnsi="Consolas" w:cs="宋体"/>
          <w:color w:val="000000"/>
          <w:kern w:val="0"/>
          <w:szCs w:val="21"/>
        </w:rPr>
        <w:t>循环语句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赋值语句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&gt;::=ID=&lt;</w:t>
      </w:r>
      <w:r w:rsidRPr="00E61126">
        <w:rPr>
          <w:rFonts w:ascii="Consolas" w:hAnsi="Consolas" w:cs="宋体"/>
          <w:color w:val="000000"/>
          <w:kern w:val="0"/>
          <w:szCs w:val="21"/>
        </w:rPr>
        <w:t>表达式</w:t>
      </w:r>
      <w:r w:rsidRPr="00E61126">
        <w:rPr>
          <w:rFonts w:ascii="Consolas" w:hAnsi="Consolas" w:cs="宋体"/>
          <w:color w:val="000000"/>
          <w:kern w:val="0"/>
          <w:szCs w:val="21"/>
        </w:rPr>
        <w:t>&gt;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条件语句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&gt;::=if&lt;</w:t>
      </w:r>
      <w:r w:rsidRPr="00E61126">
        <w:rPr>
          <w:rFonts w:ascii="Consolas" w:hAnsi="Consolas" w:cs="宋体"/>
          <w:color w:val="000000"/>
          <w:kern w:val="0"/>
          <w:szCs w:val="21"/>
        </w:rPr>
        <w:t>条件</w:t>
      </w:r>
      <w:r w:rsidRPr="00E61126">
        <w:rPr>
          <w:rFonts w:ascii="Consolas" w:hAnsi="Consolas" w:cs="宋体"/>
          <w:color w:val="000000"/>
          <w:kern w:val="0"/>
          <w:szCs w:val="21"/>
        </w:rPr>
        <w:t>&gt;&lt;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语句块</w:t>
      </w:r>
      <w:r w:rsidRPr="00E61126">
        <w:rPr>
          <w:rFonts w:ascii="Consolas" w:hAnsi="Consolas" w:cs="宋体"/>
          <w:color w:val="000000"/>
          <w:kern w:val="0"/>
          <w:szCs w:val="21"/>
        </w:rPr>
        <w:t>&gt;[else 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语句块</w:t>
      </w:r>
      <w:r w:rsidRPr="00E61126">
        <w:rPr>
          <w:rFonts w:ascii="Consolas" w:hAnsi="Consolas" w:cs="宋体"/>
          <w:color w:val="000000"/>
          <w:kern w:val="0"/>
          <w:szCs w:val="21"/>
        </w:rPr>
        <w:t>&gt;]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循环语句</w:t>
      </w:r>
      <w:r w:rsidRPr="00E61126">
        <w:rPr>
          <w:rFonts w:ascii="Consolas" w:hAnsi="Consolas" w:cs="宋体"/>
          <w:color w:val="000000"/>
          <w:kern w:val="0"/>
          <w:szCs w:val="21"/>
        </w:rPr>
        <w:t>&gt;::=do &lt;</w:t>
      </w:r>
      <w:r w:rsidRPr="00E61126">
        <w:rPr>
          <w:rFonts w:ascii="Consolas" w:hAnsi="Consolas" w:cs="宋体"/>
          <w:color w:val="000000"/>
          <w:kern w:val="0"/>
          <w:szCs w:val="21"/>
        </w:rPr>
        <w:t>语句块</w:t>
      </w:r>
      <w:r w:rsidRPr="00E61126">
        <w:rPr>
          <w:rFonts w:ascii="Consolas" w:hAnsi="Consolas" w:cs="宋体"/>
          <w:color w:val="000000"/>
          <w:kern w:val="0"/>
          <w:szCs w:val="21"/>
        </w:rPr>
        <w:t>&gt;while &lt;</w:t>
      </w:r>
      <w:r w:rsidRPr="00E61126">
        <w:rPr>
          <w:rFonts w:ascii="Consolas" w:hAnsi="Consolas" w:cs="宋体"/>
          <w:color w:val="000000"/>
          <w:kern w:val="0"/>
          <w:szCs w:val="21"/>
        </w:rPr>
        <w:t>条件</w:t>
      </w:r>
      <w:r w:rsidRPr="00E61126">
        <w:rPr>
          <w:rFonts w:ascii="Consolas" w:hAnsi="Consolas" w:cs="宋体"/>
          <w:color w:val="000000"/>
          <w:kern w:val="0"/>
          <w:szCs w:val="21"/>
        </w:rPr>
        <w:t>&gt;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条件</w:t>
      </w:r>
      <w:r w:rsidRPr="00E61126">
        <w:rPr>
          <w:rFonts w:ascii="Consolas" w:hAnsi="Consolas" w:cs="宋体"/>
          <w:color w:val="000000"/>
          <w:kern w:val="0"/>
          <w:szCs w:val="21"/>
        </w:rPr>
        <w:t>&gt;::=&lt;</w:t>
      </w:r>
      <w:r w:rsidRPr="00E61126">
        <w:rPr>
          <w:rFonts w:ascii="Consolas" w:hAnsi="Consolas" w:cs="宋体"/>
          <w:color w:val="000000"/>
          <w:kern w:val="0"/>
          <w:szCs w:val="21"/>
        </w:rPr>
        <w:t>表达式</w:t>
      </w:r>
      <w:r w:rsidRPr="00E61126">
        <w:rPr>
          <w:rFonts w:ascii="Consolas" w:hAnsi="Consolas" w:cs="宋体"/>
          <w:color w:val="000000"/>
          <w:kern w:val="0"/>
          <w:szCs w:val="21"/>
        </w:rPr>
        <w:t>&gt;&lt;</w:t>
      </w:r>
      <w:r w:rsidRPr="00E61126">
        <w:rPr>
          <w:rFonts w:ascii="Consolas" w:hAnsi="Consolas" w:cs="宋体"/>
          <w:color w:val="000000"/>
          <w:kern w:val="0"/>
          <w:szCs w:val="21"/>
        </w:rPr>
        <w:t>关系运算符</w:t>
      </w:r>
      <w:r w:rsidRPr="00E61126">
        <w:rPr>
          <w:rFonts w:ascii="Consolas" w:hAnsi="Consolas" w:cs="宋体"/>
          <w:color w:val="000000"/>
          <w:kern w:val="0"/>
          <w:szCs w:val="21"/>
        </w:rPr>
        <w:t>&gt;&lt;</w:t>
      </w:r>
      <w:r w:rsidRPr="00E61126">
        <w:rPr>
          <w:rFonts w:ascii="Consolas" w:hAnsi="Consolas" w:cs="宋体"/>
          <w:color w:val="000000"/>
          <w:kern w:val="0"/>
          <w:szCs w:val="21"/>
        </w:rPr>
        <w:t>表达式</w:t>
      </w:r>
      <w:r w:rsidRPr="00E61126">
        <w:rPr>
          <w:rFonts w:ascii="Consolas" w:hAnsi="Consolas" w:cs="宋体"/>
          <w:color w:val="000000"/>
          <w:kern w:val="0"/>
          <w:szCs w:val="21"/>
        </w:rPr>
        <w:t>&gt;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表达式</w:t>
      </w:r>
      <w:r w:rsidRPr="00E61126">
        <w:rPr>
          <w:rFonts w:ascii="Consolas" w:hAnsi="Consolas" w:cs="宋体"/>
          <w:color w:val="000000"/>
          <w:kern w:val="0"/>
          <w:szCs w:val="21"/>
        </w:rPr>
        <w:t>&gt; ::= &lt;</w:t>
      </w:r>
      <w:r w:rsidRPr="00E61126">
        <w:rPr>
          <w:rFonts w:ascii="Consolas" w:hAnsi="Consolas" w:cs="宋体"/>
          <w:color w:val="000000"/>
          <w:kern w:val="0"/>
          <w:szCs w:val="21"/>
        </w:rPr>
        <w:t>项</w:t>
      </w:r>
      <w:r w:rsidRPr="00E61126">
        <w:rPr>
          <w:rFonts w:ascii="Consolas" w:hAnsi="Consolas" w:cs="宋体"/>
          <w:color w:val="000000"/>
          <w:kern w:val="0"/>
          <w:szCs w:val="21"/>
        </w:rPr>
        <w:t>&gt;{ +&lt;</w:t>
      </w:r>
      <w:r w:rsidRPr="00E61126">
        <w:rPr>
          <w:rFonts w:ascii="Consolas" w:hAnsi="Consolas" w:cs="宋体"/>
          <w:color w:val="000000"/>
          <w:kern w:val="0"/>
          <w:szCs w:val="21"/>
        </w:rPr>
        <w:t>项</w:t>
      </w:r>
      <w:r w:rsidRPr="00E61126">
        <w:rPr>
          <w:rFonts w:ascii="Consolas" w:hAnsi="Consolas" w:cs="宋体"/>
          <w:color w:val="000000"/>
          <w:kern w:val="0"/>
          <w:szCs w:val="21"/>
        </w:rPr>
        <w:t>&gt;|-&lt;</w:t>
      </w:r>
      <w:r w:rsidRPr="00E61126">
        <w:rPr>
          <w:rFonts w:ascii="Consolas" w:hAnsi="Consolas" w:cs="宋体"/>
          <w:color w:val="000000"/>
          <w:kern w:val="0"/>
          <w:szCs w:val="21"/>
        </w:rPr>
        <w:t>项</w:t>
      </w:r>
      <w:r w:rsidRPr="00E61126">
        <w:rPr>
          <w:rFonts w:ascii="Consolas" w:hAnsi="Consolas" w:cs="宋体"/>
          <w:color w:val="000000"/>
          <w:kern w:val="0"/>
          <w:szCs w:val="21"/>
        </w:rPr>
        <w:t>&gt;}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项</w:t>
      </w:r>
      <w:r w:rsidRPr="00E61126">
        <w:rPr>
          <w:rFonts w:ascii="Consolas" w:hAnsi="Consolas" w:cs="宋体"/>
          <w:color w:val="000000"/>
          <w:kern w:val="0"/>
          <w:szCs w:val="21"/>
        </w:rPr>
        <w:t>&gt; ::= &lt;</w:t>
      </w:r>
      <w:r w:rsidRPr="00E61126">
        <w:rPr>
          <w:rFonts w:ascii="Consolas" w:hAnsi="Consolas" w:cs="宋体"/>
          <w:color w:val="000000"/>
          <w:kern w:val="0"/>
          <w:szCs w:val="21"/>
        </w:rPr>
        <w:t>因子</w:t>
      </w:r>
      <w:r w:rsidRPr="00E61126">
        <w:rPr>
          <w:rFonts w:ascii="Consolas" w:hAnsi="Consolas" w:cs="宋体"/>
          <w:color w:val="000000"/>
          <w:kern w:val="0"/>
          <w:szCs w:val="21"/>
        </w:rPr>
        <w:t>&gt;{*&lt;</w:t>
      </w:r>
      <w:r w:rsidRPr="00E61126">
        <w:rPr>
          <w:rFonts w:ascii="Consolas" w:hAnsi="Consolas" w:cs="宋体"/>
          <w:color w:val="000000"/>
          <w:kern w:val="0"/>
          <w:szCs w:val="21"/>
        </w:rPr>
        <w:t>因子</w:t>
      </w:r>
      <w:r w:rsidRPr="00E61126">
        <w:rPr>
          <w:rFonts w:ascii="Consolas" w:hAnsi="Consolas" w:cs="宋体"/>
          <w:color w:val="000000"/>
          <w:kern w:val="0"/>
          <w:szCs w:val="21"/>
        </w:rPr>
        <w:t>&gt;|/&lt;</w:t>
      </w:r>
      <w:r w:rsidRPr="00E61126">
        <w:rPr>
          <w:rFonts w:ascii="Consolas" w:hAnsi="Consolas" w:cs="宋体"/>
          <w:color w:val="000000"/>
          <w:kern w:val="0"/>
          <w:szCs w:val="21"/>
        </w:rPr>
        <w:t>因子</w:t>
      </w:r>
      <w:r w:rsidRPr="00E61126">
        <w:rPr>
          <w:rFonts w:ascii="Consolas" w:hAnsi="Consolas" w:cs="宋体"/>
          <w:color w:val="000000"/>
          <w:kern w:val="0"/>
          <w:szCs w:val="21"/>
        </w:rPr>
        <w:t>&gt;}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因子</w:t>
      </w:r>
      <w:r w:rsidRPr="00E61126">
        <w:rPr>
          <w:rFonts w:ascii="Consolas" w:hAnsi="Consolas" w:cs="宋体"/>
          <w:color w:val="000000"/>
          <w:kern w:val="0"/>
          <w:szCs w:val="21"/>
        </w:rPr>
        <w:t>&gt; ::=ID|num|(&lt;</w:t>
      </w:r>
      <w:r w:rsidRPr="00E61126">
        <w:rPr>
          <w:rFonts w:ascii="Consolas" w:hAnsi="Consolas" w:cs="宋体"/>
          <w:color w:val="000000"/>
          <w:kern w:val="0"/>
          <w:szCs w:val="21"/>
        </w:rPr>
        <w:t>表达式</w:t>
      </w:r>
      <w:r w:rsidRPr="00E61126">
        <w:rPr>
          <w:rFonts w:ascii="Consolas" w:hAnsi="Consolas" w:cs="宋体"/>
          <w:color w:val="000000"/>
          <w:kern w:val="0"/>
          <w:szCs w:val="21"/>
        </w:rPr>
        <w:t>&gt;)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 xml:space="preserve">num::= ( +|-|ε ) </w:t>
      </w:r>
      <w:r w:rsidRPr="00E61126">
        <w:rPr>
          <w:rFonts w:ascii="Consolas" w:hAnsi="Consolas" w:cs="宋体"/>
          <w:color w:val="000000"/>
          <w:kern w:val="0"/>
          <w:szCs w:val="21"/>
        </w:rPr>
        <w:t>数字数字</w:t>
      </w:r>
      <w:r w:rsidRPr="00E61126">
        <w:rPr>
          <w:rFonts w:ascii="Consolas" w:hAnsi="Consolas" w:cs="宋体"/>
          <w:color w:val="000000"/>
          <w:kern w:val="0"/>
          <w:szCs w:val="21"/>
        </w:rPr>
        <w:t>*(.</w:t>
      </w:r>
      <w:r w:rsidRPr="00E61126">
        <w:rPr>
          <w:rFonts w:ascii="Consolas" w:hAnsi="Consolas" w:cs="宋体"/>
          <w:color w:val="000000"/>
          <w:kern w:val="0"/>
          <w:szCs w:val="21"/>
        </w:rPr>
        <w:t>数字数字</w:t>
      </w:r>
      <w:r w:rsidRPr="00E61126">
        <w:rPr>
          <w:rFonts w:ascii="Consolas" w:hAnsi="Consolas" w:cs="宋体"/>
          <w:color w:val="000000"/>
          <w:kern w:val="0"/>
          <w:szCs w:val="21"/>
        </w:rPr>
        <w:t xml:space="preserve">* | ε)( e ( +|-|ε ) </w:t>
      </w:r>
      <w:r w:rsidRPr="00E61126">
        <w:rPr>
          <w:rFonts w:ascii="Consolas" w:hAnsi="Consolas" w:cs="宋体"/>
          <w:color w:val="000000"/>
          <w:kern w:val="0"/>
          <w:szCs w:val="21"/>
        </w:rPr>
        <w:t>数字数字</w:t>
      </w:r>
      <w:r w:rsidRPr="00E61126">
        <w:rPr>
          <w:rFonts w:ascii="Consolas" w:hAnsi="Consolas" w:cs="宋体"/>
          <w:color w:val="000000"/>
          <w:kern w:val="0"/>
          <w:szCs w:val="21"/>
        </w:rPr>
        <w:t>*|ε)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ID::=</w:t>
      </w:r>
      <w:r w:rsidRPr="00E61126">
        <w:rPr>
          <w:rFonts w:ascii="Consolas" w:hAnsi="Consolas" w:cs="宋体"/>
          <w:color w:val="000000"/>
          <w:kern w:val="0"/>
          <w:szCs w:val="21"/>
        </w:rPr>
        <w:t>字母</w:t>
      </w:r>
      <w:r w:rsidRPr="00E61126">
        <w:rPr>
          <w:rFonts w:ascii="Consolas" w:hAnsi="Consolas" w:cs="宋体"/>
          <w:color w:val="000000"/>
          <w:kern w:val="0"/>
          <w:szCs w:val="21"/>
        </w:rPr>
        <w:t>(</w:t>
      </w:r>
      <w:r w:rsidRPr="00E61126">
        <w:rPr>
          <w:rFonts w:ascii="Consolas" w:hAnsi="Consolas" w:cs="宋体"/>
          <w:color w:val="000000"/>
          <w:kern w:val="0"/>
          <w:szCs w:val="21"/>
        </w:rPr>
        <w:t>字母</w:t>
      </w:r>
      <w:r w:rsidRPr="00E61126">
        <w:rPr>
          <w:rFonts w:ascii="Consolas" w:hAnsi="Consolas" w:cs="宋体"/>
          <w:color w:val="000000"/>
          <w:kern w:val="0"/>
          <w:szCs w:val="21"/>
        </w:rPr>
        <w:t>|</w:t>
      </w:r>
      <w:r w:rsidRPr="00E61126">
        <w:rPr>
          <w:rFonts w:ascii="Consolas" w:hAnsi="Consolas" w:cs="宋体"/>
          <w:color w:val="000000"/>
          <w:kern w:val="0"/>
          <w:szCs w:val="21"/>
        </w:rPr>
        <w:t>数字</w:t>
      </w:r>
      <w:r w:rsidRPr="00E61126">
        <w:rPr>
          <w:rFonts w:ascii="Consolas" w:hAnsi="Consolas" w:cs="宋体"/>
          <w:color w:val="000000"/>
          <w:kern w:val="0"/>
          <w:szCs w:val="21"/>
        </w:rPr>
        <w:t>)*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字母</w:t>
      </w:r>
      <w:r w:rsidRPr="00E61126">
        <w:rPr>
          <w:rFonts w:ascii="Consolas" w:hAnsi="Consolas" w:cs="宋体"/>
          <w:color w:val="000000"/>
          <w:kern w:val="0"/>
          <w:szCs w:val="21"/>
        </w:rPr>
        <w:t>::=a|b|c…|z|A|B|C…|Z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 w:cs="宋体"/>
          <w:color w:val="000000"/>
          <w:kern w:val="0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数字</w:t>
      </w:r>
      <w:r w:rsidRPr="00E61126">
        <w:rPr>
          <w:rFonts w:ascii="Consolas" w:hAnsi="Consolas" w:cs="宋体"/>
          <w:color w:val="000000"/>
          <w:kern w:val="0"/>
          <w:szCs w:val="21"/>
        </w:rPr>
        <w:t>::=0|1|2…|9</w:t>
      </w:r>
    </w:p>
    <w:p w:rsidR="00D95DCD" w:rsidRPr="00E61126" w:rsidRDefault="00D95DCD" w:rsidP="00D95DCD">
      <w:pPr>
        <w:spacing w:line="360" w:lineRule="auto"/>
        <w:ind w:firstLine="420"/>
        <w:rPr>
          <w:rFonts w:ascii="Consolas" w:hAnsi="Consolas"/>
          <w:szCs w:val="21"/>
        </w:rPr>
      </w:pPr>
      <w:r w:rsidRPr="00E61126">
        <w:rPr>
          <w:rFonts w:ascii="Consolas" w:hAnsi="Consolas" w:cs="宋体"/>
          <w:color w:val="000000"/>
          <w:kern w:val="0"/>
          <w:szCs w:val="21"/>
        </w:rPr>
        <w:t>&lt;</w:t>
      </w:r>
      <w:r w:rsidRPr="00E61126">
        <w:rPr>
          <w:rFonts w:ascii="Consolas" w:hAnsi="Consolas" w:cs="宋体"/>
          <w:color w:val="000000"/>
          <w:kern w:val="0"/>
          <w:szCs w:val="21"/>
        </w:rPr>
        <w:t>关系运算符</w:t>
      </w:r>
      <w:r w:rsidRPr="00E61126">
        <w:rPr>
          <w:rFonts w:ascii="Consolas" w:hAnsi="Consolas" w:cs="宋体"/>
          <w:color w:val="000000"/>
          <w:kern w:val="0"/>
          <w:szCs w:val="21"/>
        </w:rPr>
        <w:t>&gt; ::= &lt;|&lt;=|&gt;|&gt;=|</w:t>
      </w:r>
      <w:r w:rsidRPr="00E61126">
        <w:rPr>
          <w:rFonts w:ascii="Consolas" w:hAnsi="Consolas"/>
          <w:szCs w:val="21"/>
        </w:rPr>
        <w:t>==|!=</w:t>
      </w:r>
    </w:p>
    <w:p w:rsidR="00553AC1" w:rsidRPr="00E61126" w:rsidRDefault="00553AC1" w:rsidP="00E61126">
      <w:pPr>
        <w:pStyle w:val="2"/>
        <w:rPr>
          <w:rFonts w:ascii="Consolas" w:hAnsi="Consolas"/>
        </w:rPr>
      </w:pPr>
      <w:bookmarkStart w:id="9" w:name="_Toc504675306"/>
      <w:r w:rsidRPr="00E61126">
        <w:rPr>
          <w:rFonts w:ascii="Consolas" w:hAnsi="Consolas"/>
        </w:rPr>
        <w:t xml:space="preserve">2.3 </w:t>
      </w:r>
      <w:r w:rsidRPr="00E61126">
        <w:rPr>
          <w:rFonts w:ascii="Consolas" w:hAnsi="Consolas"/>
        </w:rPr>
        <w:t>符号表结构</w:t>
      </w:r>
      <w:r w:rsidR="006545E1" w:rsidRPr="00E61126">
        <w:rPr>
          <w:rFonts w:ascii="Consolas" w:hAnsi="Consolas"/>
        </w:rPr>
        <w:t>描述</w:t>
      </w:r>
      <w:bookmarkEnd w:id="9"/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符号表结构采用结构体的方式。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typedef struct Variable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{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var;    //</w:t>
      </w:r>
      <w:r w:rsidRPr="00E61126">
        <w:rPr>
          <w:rFonts w:ascii="Consolas" w:hAnsi="Consolas"/>
          <w:szCs w:val="21"/>
        </w:rPr>
        <w:t>变量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value;  //</w:t>
      </w:r>
      <w:r w:rsidRPr="00E61126">
        <w:rPr>
          <w:rFonts w:ascii="Consolas" w:hAnsi="Consolas"/>
          <w:szCs w:val="21"/>
        </w:rPr>
        <w:t>初始化值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}Variable;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typedef struct IDwords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{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int       id;     //</w:t>
      </w:r>
      <w:r w:rsidRPr="00E61126">
        <w:rPr>
          <w:rFonts w:ascii="Consolas" w:hAnsi="Consolas"/>
          <w:szCs w:val="21"/>
        </w:rPr>
        <w:t>标志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 word;   //</w:t>
      </w:r>
      <w:r w:rsidRPr="00E61126">
        <w:rPr>
          <w:rFonts w:ascii="Consolas" w:hAnsi="Consolas"/>
          <w:szCs w:val="21"/>
        </w:rPr>
        <w:t>单词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}IDwords;</w:t>
      </w:r>
    </w:p>
    <w:p w:rsidR="00321483" w:rsidRPr="00E61126" w:rsidRDefault="00321483" w:rsidP="00321483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vector&lt;Variable&gt;      var_table;</w:t>
      </w:r>
    </w:p>
    <w:p w:rsidR="00F46249" w:rsidRPr="00E61126" w:rsidRDefault="00321483" w:rsidP="00F46249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lastRenderedPageBreak/>
        <w:t xml:space="preserve">  struct Variable</w:t>
      </w:r>
      <w:r w:rsidRPr="00E61126">
        <w:rPr>
          <w:rFonts w:ascii="Consolas" w:hAnsi="Consolas"/>
          <w:szCs w:val="21"/>
        </w:rPr>
        <w:t>中，变量名和初始化的值，</w:t>
      </w:r>
      <w:r w:rsidRPr="00E61126">
        <w:rPr>
          <w:rFonts w:ascii="Consolas" w:hAnsi="Consolas"/>
          <w:szCs w:val="21"/>
        </w:rPr>
        <w:t>struct IDwords</w:t>
      </w:r>
      <w:r w:rsidRPr="00E61126">
        <w:rPr>
          <w:rFonts w:ascii="Consolas" w:hAnsi="Consolas"/>
          <w:szCs w:val="21"/>
        </w:rPr>
        <w:t>包含符号表的标记，和标识符，两个结构体在实现过程连接。</w:t>
      </w:r>
      <w:r w:rsidR="00DF11B2" w:rsidRPr="00E61126">
        <w:rPr>
          <w:rFonts w:ascii="Consolas" w:hAnsi="Consolas"/>
          <w:szCs w:val="21"/>
        </w:rPr>
        <w:t>并在语法分析过程完成符号表的初始化。</w:t>
      </w:r>
    </w:p>
    <w:p w:rsidR="00553AC1" w:rsidRPr="00E61126" w:rsidRDefault="00553AC1" w:rsidP="00E61126">
      <w:pPr>
        <w:pStyle w:val="2"/>
        <w:rPr>
          <w:rFonts w:ascii="Consolas" w:hAnsi="Consolas"/>
        </w:rPr>
      </w:pPr>
      <w:bookmarkStart w:id="10" w:name="_Toc504675307"/>
      <w:r w:rsidRPr="00E61126">
        <w:rPr>
          <w:rFonts w:ascii="Consolas" w:hAnsi="Consolas"/>
        </w:rPr>
        <w:t>2.</w:t>
      </w:r>
      <w:r w:rsidR="00B806A6" w:rsidRPr="00E61126">
        <w:rPr>
          <w:rFonts w:ascii="Consolas" w:hAnsi="Consolas"/>
        </w:rPr>
        <w:t>4</w:t>
      </w:r>
      <w:r w:rsidRPr="00E61126">
        <w:rPr>
          <w:rFonts w:ascii="Consolas" w:hAnsi="Consolas"/>
        </w:rPr>
        <w:t xml:space="preserve"> </w:t>
      </w:r>
      <w:r w:rsidR="00B806A6" w:rsidRPr="00E61126">
        <w:rPr>
          <w:rFonts w:ascii="Consolas" w:hAnsi="Consolas"/>
        </w:rPr>
        <w:t>错误类型码</w:t>
      </w:r>
      <w:r w:rsidR="006545E1" w:rsidRPr="00E61126">
        <w:rPr>
          <w:rFonts w:ascii="Consolas" w:hAnsi="Consolas"/>
        </w:rPr>
        <w:t>描述</w:t>
      </w:r>
      <w:bookmarkEnd w:id="10"/>
    </w:p>
    <w:p w:rsidR="00F46249" w:rsidRPr="00E61126" w:rsidRDefault="00321483" w:rsidP="000F1D9A">
      <w:pPr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由于时间比较仓促，没有具体的错误类型码和错误位置描述。当编译文件遇到错误时，编译工作将会停止，然后根据扫描到的</w:t>
      </w:r>
      <w:r w:rsidRPr="00E61126">
        <w:rPr>
          <w:rFonts w:ascii="Consolas" w:hAnsi="Consolas"/>
        </w:rPr>
        <w:t>C</w:t>
      </w:r>
      <w:r w:rsidRPr="00E61126">
        <w:rPr>
          <w:rFonts w:ascii="Consolas" w:hAnsi="Consolas"/>
        </w:rPr>
        <w:t>语言语句，输出具体的错误信息，主要有以下几种错误</w:t>
      </w:r>
      <w:r w:rsidR="000F1D9A" w:rsidRPr="00E61126">
        <w:rPr>
          <w:rFonts w:ascii="Consolas" w:hAnsi="Consolas"/>
        </w:rPr>
        <w:t>信息的输出</w:t>
      </w:r>
      <w:r w:rsidRPr="00E61126">
        <w:rPr>
          <w:rFonts w:ascii="Consolas" w:hAnsi="Consolas"/>
        </w:rPr>
        <w:t>：</w:t>
      </w:r>
    </w:p>
    <w:p w:rsidR="000F1D9A" w:rsidRPr="00E61126" w:rsidRDefault="000F1D9A" w:rsidP="000F1D9A">
      <w:pPr>
        <w:rPr>
          <w:rFonts w:ascii="Consolas" w:hAnsi="Consolas"/>
        </w:rPr>
      </w:pP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</w:t>
      </w:r>
      <w:r w:rsidRPr="00E61126">
        <w:rPr>
          <w:rFonts w:ascii="Consolas" w:hAnsi="Consolas"/>
        </w:rPr>
        <w:t>源文件名不能为空</w:t>
      </w:r>
      <w:r w:rsidRPr="00E61126">
        <w:rPr>
          <w:rFonts w:ascii="Consolas" w:hAnsi="Consolas"/>
        </w:rPr>
        <w:t>"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错误的字符串数据：</w:t>
      </w:r>
      <w:r w:rsidRPr="00E61126">
        <w:rPr>
          <w:rFonts w:ascii="Consolas" w:hAnsi="Consolas"/>
        </w:rPr>
        <w:t>"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不合法的标识符：</w:t>
      </w:r>
      <w:r w:rsidRPr="00E61126">
        <w:rPr>
          <w:rFonts w:ascii="Consolas" w:hAnsi="Consolas"/>
        </w:rPr>
        <w:t xml:space="preserve">" 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无法打开源文件</w:t>
      </w:r>
      <w:r w:rsidRPr="00E61126">
        <w:rPr>
          <w:rFonts w:ascii="Consolas" w:hAnsi="Consolas"/>
        </w:rPr>
        <w:t xml:space="preserve">" 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错误的</w:t>
      </w: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语句：缺少</w:t>
      </w:r>
      <w:r w:rsidRPr="00E61126">
        <w:rPr>
          <w:rFonts w:ascii="Consolas" w:hAnsi="Consolas"/>
        </w:rPr>
        <w:t>'('"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错误的</w:t>
      </w: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条件语句：缺少</w:t>
      </w:r>
      <w:r w:rsidRPr="00E61126">
        <w:rPr>
          <w:rFonts w:ascii="Consolas" w:hAnsi="Consolas"/>
        </w:rPr>
        <w:t xml:space="preserve">')'" 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</w:t>
      </w:r>
      <w:r w:rsidRPr="00E61126">
        <w:rPr>
          <w:rFonts w:ascii="Consolas" w:hAnsi="Consolas"/>
        </w:rPr>
        <w:t>缺少</w:t>
      </w:r>
      <w:r w:rsidRPr="00E61126">
        <w:rPr>
          <w:rFonts w:ascii="Consolas" w:hAnsi="Consolas"/>
        </w:rPr>
        <w:t xml:space="preserve">main" 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"error:main</w:t>
      </w:r>
      <w:r w:rsidRPr="00E61126">
        <w:rPr>
          <w:rFonts w:ascii="Consolas" w:hAnsi="Consolas"/>
        </w:rPr>
        <w:t>函数缺少</w:t>
      </w:r>
      <w:r w:rsidRPr="00E61126">
        <w:rPr>
          <w:rFonts w:ascii="Consolas" w:hAnsi="Consolas"/>
        </w:rPr>
        <w:t xml:space="preserve">'{'" </w:t>
      </w:r>
    </w:p>
    <w:p w:rsidR="00321483" w:rsidRPr="00E61126" w:rsidRDefault="00321483" w:rsidP="00321483">
      <w:pPr>
        <w:rPr>
          <w:rFonts w:ascii="Consolas" w:hAnsi="Consolas"/>
        </w:rPr>
      </w:pPr>
      <w:r w:rsidRPr="00E61126">
        <w:rPr>
          <w:rFonts w:ascii="Consolas" w:hAnsi="Consolas"/>
        </w:rPr>
        <w:t>"</w:t>
      </w:r>
      <w:r w:rsidRPr="00E61126">
        <w:rPr>
          <w:rFonts w:ascii="Consolas" w:hAnsi="Consolas"/>
        </w:rPr>
        <w:t>无法创建汇编文件</w:t>
      </w:r>
      <w:r w:rsidRPr="00E61126">
        <w:rPr>
          <w:rFonts w:ascii="Consolas" w:hAnsi="Consolas"/>
        </w:rPr>
        <w:t xml:space="preserve">" </w:t>
      </w:r>
    </w:p>
    <w:p w:rsidR="00321483" w:rsidRPr="00E61126" w:rsidRDefault="00321483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"else </w:t>
      </w:r>
      <w:r w:rsidRPr="00E61126">
        <w:rPr>
          <w:rFonts w:ascii="Consolas" w:hAnsi="Consolas"/>
        </w:rPr>
        <w:t>没有找到匹配的</w:t>
      </w:r>
      <w:r w:rsidRPr="00E61126">
        <w:rPr>
          <w:rFonts w:ascii="Consolas" w:hAnsi="Consolas"/>
        </w:rPr>
        <w:t xml:space="preserve"> if" </w:t>
      </w:r>
    </w:p>
    <w:p w:rsidR="00326FDF" w:rsidRPr="00E61126" w:rsidRDefault="00326FDF" w:rsidP="00E61126">
      <w:pPr>
        <w:pStyle w:val="2"/>
        <w:rPr>
          <w:rFonts w:ascii="Consolas" w:hAnsi="Consolas"/>
        </w:rPr>
      </w:pPr>
      <w:bookmarkStart w:id="11" w:name="_Toc504675308"/>
      <w:r w:rsidRPr="00E61126">
        <w:rPr>
          <w:rFonts w:ascii="Consolas" w:hAnsi="Consolas"/>
        </w:rPr>
        <w:t>2.5</w:t>
      </w:r>
      <w:r w:rsidRPr="00E61126">
        <w:rPr>
          <w:rFonts w:ascii="Consolas" w:hAnsi="Consolas"/>
        </w:rPr>
        <w:t>中间代码描述</w:t>
      </w:r>
      <w:bookmarkEnd w:id="11"/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四元式用如下结构体保存：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typedef struct Target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dsf;    //</w:t>
      </w:r>
      <w:r w:rsidRPr="00E61126">
        <w:rPr>
          <w:rFonts w:ascii="Consolas" w:hAnsi="Consolas"/>
        </w:rPr>
        <w:t>结果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op;     //</w:t>
      </w:r>
      <w:r w:rsidRPr="00E61126">
        <w:rPr>
          <w:rFonts w:ascii="Consolas" w:hAnsi="Consolas"/>
        </w:rPr>
        <w:t>操作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dst;    //</w:t>
      </w:r>
      <w:r w:rsidRPr="00E61126">
        <w:rPr>
          <w:rFonts w:ascii="Consolas" w:hAnsi="Consolas"/>
        </w:rPr>
        <w:t>目的操作数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dsc;    //</w:t>
      </w:r>
      <w:r w:rsidRPr="00E61126">
        <w:rPr>
          <w:rFonts w:ascii="Consolas" w:hAnsi="Consolas"/>
        </w:rPr>
        <w:t>源操作数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mark;   //</w:t>
      </w:r>
      <w:r w:rsidRPr="00E61126">
        <w:rPr>
          <w:rFonts w:ascii="Consolas" w:hAnsi="Consolas"/>
        </w:rPr>
        <w:t>标志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step;   //</w:t>
      </w:r>
      <w:r w:rsidRPr="00E61126">
        <w:rPr>
          <w:rFonts w:ascii="Consolas" w:hAnsi="Consolas"/>
        </w:rPr>
        <w:t>跳转位置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}Target;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四元式的添加函数：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void add_target_code(string dsf, string op, string dst, string dsc, string mark, string step)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Target  tmp;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tmp.dsf = dsf;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tmp.op = op;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tmp.dst = dst;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tmp.dsc = dsc;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tmp.mark = mark;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tmp.step = step;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  <w:t>target_code.push_back(tmp);//</w:t>
      </w:r>
      <w:r w:rsidRPr="00E61126">
        <w:rPr>
          <w:rFonts w:ascii="Consolas" w:hAnsi="Consolas"/>
        </w:rPr>
        <w:t>加入末尾</w:t>
      </w:r>
      <w:r w:rsidRPr="00E61126">
        <w:rPr>
          <w:rFonts w:ascii="Consolas" w:hAnsi="Consolas"/>
        </w:rPr>
        <w:t xml:space="preserve"> 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语义分析的调用过程，完成语法树的生成和分析，得到四元式。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语义分析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void syntax_analysis(vector&lt;IDwords&gt; &amp;AnalysisResults)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vector&lt;IDwords&gt;::iterator  it = AnalysisResults.begin();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 (it-&gt;word != "main")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 &lt;&lt; "error:</w:t>
      </w:r>
      <w:r w:rsidRPr="00E61126">
        <w:rPr>
          <w:rFonts w:ascii="Consolas" w:hAnsi="Consolas"/>
        </w:rPr>
        <w:t>缺少</w:t>
      </w:r>
      <w:r w:rsidRPr="00E61126">
        <w:rPr>
          <w:rFonts w:ascii="Consolas" w:hAnsi="Consolas"/>
        </w:rPr>
        <w:t>main" &lt;&lt; endl;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 = it + 3; //</w:t>
      </w:r>
      <w:r w:rsidRPr="00E61126">
        <w:rPr>
          <w:rFonts w:ascii="Consolas" w:hAnsi="Consolas"/>
        </w:rPr>
        <w:t>跳过</w:t>
      </w:r>
      <w:r w:rsidRPr="00E61126">
        <w:rPr>
          <w:rFonts w:ascii="Consolas" w:hAnsi="Consolas"/>
        </w:rPr>
        <w:t>“</w:t>
      </w:r>
      <w:r w:rsidRPr="00E61126">
        <w:rPr>
          <w:rFonts w:ascii="Consolas" w:hAnsi="Consolas"/>
        </w:rPr>
        <w:t>（）</w:t>
      </w:r>
      <w:r w:rsidRPr="00E61126">
        <w:rPr>
          <w:rFonts w:ascii="Consolas" w:hAnsi="Consolas"/>
        </w:rPr>
        <w:t>”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 (it-&gt;word != "{")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 &lt;&lt; "error:main</w:t>
      </w:r>
      <w:r w:rsidRPr="00E61126">
        <w:rPr>
          <w:rFonts w:ascii="Consolas" w:hAnsi="Consolas"/>
        </w:rPr>
        <w:t>函数缺少</w:t>
      </w:r>
      <w:r w:rsidRPr="00E61126">
        <w:rPr>
          <w:rFonts w:ascii="Consolas" w:hAnsi="Consolas"/>
        </w:rPr>
        <w:t>'{'" &lt;&lt; endl;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获取变量声明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add_var_table(it);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获取代码段的操作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while (it != AnalysisResults.end())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遇到</w:t>
      </w:r>
      <w:r w:rsidRPr="00E61126">
        <w:rPr>
          <w:rFonts w:ascii="Consolas" w:hAnsi="Consolas"/>
        </w:rPr>
        <w:t>printf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 (it-&gt;word == "printf")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printf_analysis(it);//</w:t>
      </w:r>
      <w:r w:rsidRPr="00E61126">
        <w:rPr>
          <w:rFonts w:ascii="Consolas" w:hAnsi="Consolas"/>
        </w:rPr>
        <w:t>添加到代码</w:t>
      </w:r>
      <w:r w:rsidRPr="00E61126">
        <w:rPr>
          <w:rFonts w:ascii="Consolas" w:hAnsi="Consolas"/>
        </w:rPr>
        <w:t xml:space="preserve"> 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// if </w:t>
      </w:r>
      <w:r w:rsidRPr="00E61126">
        <w:rPr>
          <w:rFonts w:ascii="Consolas" w:hAnsi="Consolas"/>
        </w:rPr>
        <w:t>语句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 (it-&gt;word == "if")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if_analysis(it);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 (it-&gt;word == "}")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表达式分析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expression(it); //</w:t>
      </w:r>
      <w:r w:rsidRPr="00E61126">
        <w:rPr>
          <w:rFonts w:ascii="Consolas" w:hAnsi="Consolas"/>
        </w:rPr>
        <w:t>表达式分析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it++;</w:t>
      </w:r>
    </w:p>
    <w:p w:rsidR="000F1D9A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0F1D9A" w:rsidP="000F1D9A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A979AC" w:rsidRPr="00E61126" w:rsidRDefault="00A979AC" w:rsidP="00E61126">
      <w:pPr>
        <w:pStyle w:val="2"/>
        <w:rPr>
          <w:rFonts w:ascii="Consolas" w:hAnsi="Consolas"/>
        </w:rPr>
      </w:pPr>
      <w:bookmarkStart w:id="12" w:name="_Toc504675309"/>
      <w:r w:rsidRPr="00E61126">
        <w:rPr>
          <w:rFonts w:ascii="Consolas" w:hAnsi="Consolas"/>
        </w:rPr>
        <w:lastRenderedPageBreak/>
        <w:t>2.6</w:t>
      </w:r>
      <w:r w:rsidR="002C500A" w:rsidRPr="00E61126">
        <w:rPr>
          <w:rFonts w:ascii="Consolas" w:hAnsi="Consolas"/>
        </w:rPr>
        <w:t>．</w:t>
      </w:r>
      <w:r w:rsidR="000F1D9A" w:rsidRPr="00E61126">
        <w:rPr>
          <w:rFonts w:ascii="Consolas" w:hAnsi="Consolas"/>
        </w:rPr>
        <w:t>汇编代码的描述</w:t>
      </w:r>
      <w:bookmarkEnd w:id="12"/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目前编译器的功能还比较简单，只能够编译简单的加减乘除、赋值、</w:t>
      </w:r>
      <w:r w:rsidRPr="00E61126">
        <w:rPr>
          <w:rFonts w:ascii="Consolas" w:hAnsi="Consolas"/>
        </w:rPr>
        <w:t>printf</w:t>
      </w:r>
      <w:r w:rsidRPr="00E61126">
        <w:rPr>
          <w:rFonts w:ascii="Consolas" w:hAnsi="Consolas"/>
        </w:rPr>
        <w:t>语句、</w:t>
      </w: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语句，各自对应的汇编代码转换如下。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 xml:space="preserve"> </w:t>
      </w:r>
      <w:r w:rsidRPr="00E61126">
        <w:rPr>
          <w:rFonts w:ascii="Consolas" w:hAnsi="Consolas"/>
        </w:rPr>
        <w:t>加减运算：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加减法转换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addsub_asm(ofstream &amp;out,string dsf,string op,string dst,string dsc)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BL,"&lt;&lt;dst&lt;&lt;endl;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if(op == "+")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add BL,"&lt;&lt;dsc&lt;&lt;endl;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else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sub BL,"&lt;&lt;dsc&lt;&lt;endl;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"&lt;&lt;dsf&lt;&lt;",BL"&lt;&lt;endl;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乘除运算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乘法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mul_asm(ofstream &amp;out,string dsf,string dst,string dsc)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AL,"&lt;&lt;dst&lt;&lt;endl;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BH,"&lt;&lt;dsc&lt;&lt;endl;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mul BH"&lt;&lt;endl;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BL,1"&lt;&lt;endl;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div BL"&lt;&lt;endl;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"&lt;&lt;dsf&lt;&lt;",AL"&lt;&lt;endl;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除法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div_asm(ofstream &amp;out,string dsf,string dst,string dsc)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  <w:t>out&lt;&lt;"    mov AL,"&lt;&lt;dst&lt;&lt;endl;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CBW"&lt;&lt;endl;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BL,"&lt;&lt;dsc&lt;&lt;endl;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div BL"&lt;&lt;endl;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"&lt;&lt;dsf&lt;&lt;",AL"&lt;&lt;endl;</w:t>
      </w:r>
    </w:p>
    <w:p w:rsidR="00553AC1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赋值运算：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赋值运算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sign_asm(ofstream &amp;out,string dsf,string dst)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BL,"&lt;&lt;dst&lt;&lt;endl;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"&lt;&lt;dsf&lt;&lt;",BL"&lt;&lt;endl;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Printf</w:t>
      </w:r>
      <w:r w:rsidRPr="00E61126">
        <w:rPr>
          <w:rFonts w:ascii="Consolas" w:hAnsi="Consolas"/>
        </w:rPr>
        <w:t>语句识别：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输出转换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print_asm(ofstream &amp;out,string dsf,string mark)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以字符格式输出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if(mark=="%c")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DL,"&lt;&lt;dsf&lt;&lt;endl;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AH,02H"&lt;&lt;endl;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int 21H"&lt;&lt;endl;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以整数格式输出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else if(mark=="%d")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AL,"&lt;&lt;dsf&lt;&lt;endl;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CBW"&lt;&lt;endl;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BL,10"&lt;&lt;endl;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  <w:t>out&lt;&lt;"    DIV BL"&lt;&lt;endl;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BH,AH"&lt;&lt;endl;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add BH,30H"&lt;&lt;endl;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add AL,30H"&lt;&lt;endl;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CMP AL,48"&lt;&lt;endl;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确定十位是否是</w:t>
      </w:r>
      <w:r w:rsidRPr="00E61126">
        <w:rPr>
          <w:rFonts w:ascii="Consolas" w:hAnsi="Consolas"/>
        </w:rPr>
        <w:t>0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lab = lab + 2;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string step2 = "step" + char_to_str(lab);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JE "&lt;&lt;step2&lt;&lt;endl;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 xml:space="preserve">        string step1 = "step" + char_to_str(lab-1);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"&lt;&lt;step1&lt;&lt;":"&lt;&lt;endl;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DL,AL"&lt;&lt;endl;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AH,2"&lt;&lt;endl;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int 21H"&lt;&lt;endl;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输出个位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"&lt;&lt;step2&lt;&lt;":"&lt;&lt;endl;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DL,BH"&lt;&lt;endl;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AH,2"&lt;&lt;endl;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int 21H"&lt;&lt;endl;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字符串输出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else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LEA DX,"&lt;&lt;mark&lt;&lt;endl;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mov AH,09"&lt;&lt;endl;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int 21H"&lt;&lt;endl;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语句：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>//if</w:t>
      </w:r>
      <w:r w:rsidRPr="00E61126">
        <w:rPr>
          <w:rFonts w:ascii="Consolas" w:hAnsi="Consolas"/>
        </w:rPr>
        <w:t>语句转换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void if_asm(ofstream &amp;out,string dst,string dsc,string mark,string step)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mov AL,"&lt;&lt;dst&lt;&lt;endl;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out&lt;&lt;"    CMP AL,"&lt;&lt;dsc&lt;&lt;endl;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if(mark == "&gt;")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JG "&lt;&lt;step&lt;&lt;endl;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else if(mark == "&lt;")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out&lt;&lt;"    JL "&lt;&lt;step&lt;&lt;endl;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else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</w:t>
      </w:r>
      <w:r w:rsidRPr="00E61126">
        <w:rPr>
          <w:rFonts w:ascii="Consolas" w:hAnsi="Consolas"/>
        </w:rPr>
        <w:t>暂不支持其他条件判断</w:t>
      </w:r>
      <w:r w:rsidRPr="00E61126">
        <w:rPr>
          <w:rFonts w:ascii="Consolas" w:hAnsi="Consolas"/>
        </w:rPr>
        <w:t>"&lt;&lt;endl;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0F1D9A" w:rsidRPr="00E61126" w:rsidRDefault="000F1D9A" w:rsidP="000F1D9A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553AC1" w:rsidRPr="00E61126" w:rsidRDefault="000F1D9A" w:rsidP="00DF11B2">
      <w:pPr>
        <w:spacing w:line="360" w:lineRule="auto"/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F96F40" w:rsidRPr="00E61126" w:rsidRDefault="00074358" w:rsidP="00E61126">
      <w:pPr>
        <w:pStyle w:val="1"/>
        <w:rPr>
          <w:rFonts w:ascii="Consolas" w:hAnsi="Consolas"/>
        </w:rPr>
      </w:pPr>
      <w:bookmarkStart w:id="13" w:name="_Toc342798912"/>
      <w:r w:rsidRPr="00E61126">
        <w:rPr>
          <w:rFonts w:ascii="Consolas" w:hAnsi="Consolas"/>
        </w:rPr>
        <w:br w:type="page"/>
      </w:r>
      <w:bookmarkStart w:id="14" w:name="_Toc376773654"/>
      <w:bookmarkStart w:id="15" w:name="_Toc504675310"/>
      <w:r w:rsidR="006505D2" w:rsidRPr="00E61126">
        <w:rPr>
          <w:rFonts w:ascii="Consolas" w:hAnsi="Consolas"/>
        </w:rPr>
        <w:lastRenderedPageBreak/>
        <w:t>3</w:t>
      </w:r>
      <w:r w:rsidR="00365323" w:rsidRPr="00E61126">
        <w:rPr>
          <w:rFonts w:ascii="Consolas" w:hAnsi="Consolas"/>
        </w:rPr>
        <w:t>系统</w:t>
      </w:r>
      <w:bookmarkEnd w:id="13"/>
      <w:r w:rsidR="00365323" w:rsidRPr="00E61126">
        <w:rPr>
          <w:rFonts w:ascii="Consolas" w:hAnsi="Consolas"/>
        </w:rPr>
        <w:t>设计</w:t>
      </w:r>
      <w:bookmarkEnd w:id="14"/>
      <w:r w:rsidR="00A1259B" w:rsidRPr="00E61126">
        <w:rPr>
          <w:rFonts w:ascii="Consolas" w:hAnsi="Consolas"/>
        </w:rPr>
        <w:t>与实现</w:t>
      </w:r>
      <w:bookmarkEnd w:id="15"/>
    </w:p>
    <w:p w:rsidR="00F96F40" w:rsidRPr="00E61126" w:rsidRDefault="009E712C" w:rsidP="00E61126">
      <w:pPr>
        <w:pStyle w:val="2"/>
        <w:rPr>
          <w:rFonts w:ascii="Consolas" w:hAnsi="Consolas"/>
        </w:rPr>
      </w:pPr>
      <w:bookmarkStart w:id="16" w:name="_Toc376773666"/>
      <w:bookmarkStart w:id="17" w:name="_Toc504675311"/>
      <w:bookmarkStart w:id="18" w:name="_Toc342798913"/>
      <w:bookmarkStart w:id="19" w:name="_Toc376773655"/>
      <w:r w:rsidRPr="00E61126">
        <w:rPr>
          <w:rFonts w:ascii="Consolas" w:hAnsi="Consolas"/>
        </w:rPr>
        <w:t>3.1</w:t>
      </w:r>
      <w:r w:rsidR="00F96F40" w:rsidRPr="00E61126">
        <w:rPr>
          <w:rFonts w:ascii="Consolas" w:hAnsi="Consolas"/>
        </w:rPr>
        <w:t>编译程序符号表结构</w:t>
      </w:r>
      <w:bookmarkEnd w:id="16"/>
      <w:bookmarkEnd w:id="17"/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符号表结构采用结构体的方式。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typedef struct Variable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{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var;    //</w:t>
      </w:r>
      <w:r w:rsidRPr="00E61126">
        <w:rPr>
          <w:rFonts w:ascii="Consolas" w:hAnsi="Consolas"/>
          <w:szCs w:val="21"/>
        </w:rPr>
        <w:t>变量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value;  //</w:t>
      </w:r>
      <w:r w:rsidRPr="00E61126">
        <w:rPr>
          <w:rFonts w:ascii="Consolas" w:hAnsi="Consolas"/>
          <w:szCs w:val="21"/>
        </w:rPr>
        <w:t>初始化值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}Variable;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typedef struct IDwords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{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int       id;     //</w:t>
      </w:r>
      <w:r w:rsidRPr="00E61126">
        <w:rPr>
          <w:rFonts w:ascii="Consolas" w:hAnsi="Consolas"/>
          <w:szCs w:val="21"/>
        </w:rPr>
        <w:t>标志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string    word;   //</w:t>
      </w:r>
      <w:r w:rsidRPr="00E61126">
        <w:rPr>
          <w:rFonts w:ascii="Consolas" w:hAnsi="Consolas"/>
          <w:szCs w:val="21"/>
        </w:rPr>
        <w:t>单词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}IDwords;</w:t>
      </w:r>
    </w:p>
    <w:p w:rsidR="00DF11B2" w:rsidRPr="00E61126" w:rsidRDefault="00DF11B2" w:rsidP="00DF11B2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vector&lt;Variable&gt;      var_table;</w:t>
      </w:r>
    </w:p>
    <w:p w:rsidR="006964AF" w:rsidRPr="00E61126" w:rsidRDefault="00DF11B2" w:rsidP="006964AF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 xml:space="preserve">  struct Variable</w:t>
      </w:r>
      <w:r w:rsidRPr="00E61126">
        <w:rPr>
          <w:rFonts w:ascii="Consolas" w:hAnsi="Consolas"/>
          <w:szCs w:val="21"/>
        </w:rPr>
        <w:t>中，变量名和初始化的值，</w:t>
      </w:r>
      <w:r w:rsidRPr="00E61126">
        <w:rPr>
          <w:rFonts w:ascii="Consolas" w:hAnsi="Consolas"/>
          <w:szCs w:val="21"/>
        </w:rPr>
        <w:t>struct IDwords</w:t>
      </w:r>
      <w:r w:rsidRPr="00E61126">
        <w:rPr>
          <w:rFonts w:ascii="Consolas" w:hAnsi="Consolas"/>
          <w:szCs w:val="21"/>
        </w:rPr>
        <w:t>包含符号表的标记，和标识符，两个结构体在实现过程连接。并在语法分析过程完成符号表的初始化。</w:t>
      </w:r>
    </w:p>
    <w:p w:rsidR="00F96F40" w:rsidRPr="00E61126" w:rsidRDefault="009E712C" w:rsidP="00E61126">
      <w:pPr>
        <w:pStyle w:val="2"/>
        <w:rPr>
          <w:rFonts w:ascii="Consolas" w:hAnsi="Consolas"/>
        </w:rPr>
      </w:pPr>
      <w:bookmarkStart w:id="20" w:name="_Toc376773667"/>
      <w:bookmarkStart w:id="21" w:name="_Toc504675312"/>
      <w:r w:rsidRPr="00E61126">
        <w:rPr>
          <w:rFonts w:ascii="Consolas" w:hAnsi="Consolas"/>
        </w:rPr>
        <w:t>3.2</w:t>
      </w:r>
      <w:r w:rsidR="00F96F40" w:rsidRPr="00E61126">
        <w:rPr>
          <w:rFonts w:ascii="Consolas" w:hAnsi="Consolas"/>
        </w:rPr>
        <w:t>编译程序报错功能</w:t>
      </w:r>
      <w:bookmarkEnd w:id="20"/>
      <w:bookmarkEnd w:id="21"/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单词判断类型报错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判断单词类型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int word_token(string s)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int    size = s.size();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字符数据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if(s[0]=='\'')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if(s[size-1] == '\'')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K_CHAR;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错误的字符串数据：</w:t>
      </w:r>
      <w:r w:rsidRPr="00E61126">
        <w:rPr>
          <w:rFonts w:ascii="Consolas" w:hAnsi="Consolas"/>
        </w:rPr>
        <w:t>"&lt;&lt;s&lt;&lt;endl;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字符串数据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else if(s[0]=='\"')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  <w:t>if(s[size-1]=='\"')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K_STRING;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        cout&lt;&lt;"error:</w:t>
      </w:r>
      <w:r w:rsidRPr="00E61126">
        <w:rPr>
          <w:rFonts w:ascii="Consolas" w:hAnsi="Consolas"/>
        </w:rPr>
        <w:t>错误的字符串数据：</w:t>
      </w:r>
      <w:r w:rsidRPr="00E61126">
        <w:rPr>
          <w:rFonts w:ascii="Consolas" w:hAnsi="Consolas"/>
        </w:rPr>
        <w:t>"&lt;&lt;s&lt;&lt;endl;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整数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else if(isdigit(s[0]))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for(int i=1;i&lt;size;i++)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if(!isdigit(s[i]))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不合法的标识符：</w:t>
      </w:r>
      <w:r w:rsidRPr="00E61126">
        <w:rPr>
          <w:rFonts w:ascii="Consolas" w:hAnsi="Consolas"/>
        </w:rPr>
        <w:t>"&lt;&lt;s&lt;&lt;endl;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K_DIGIT;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for(int i=0;i&lt;size;i++)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if(!isalnum(s[i]) &amp;&amp; s[i]!='_')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            cout&lt;&lt;"error:</w:t>
      </w:r>
      <w:r w:rsidRPr="00E61126">
        <w:rPr>
          <w:rFonts w:ascii="Consolas" w:hAnsi="Consolas"/>
        </w:rPr>
        <w:t>不合法的标识符：</w:t>
      </w:r>
      <w:r w:rsidRPr="00E61126">
        <w:rPr>
          <w:rFonts w:ascii="Consolas" w:hAnsi="Consolas"/>
        </w:rPr>
        <w:t>"&lt;&lt;s&lt;&lt;endl;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数据类型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if(s=="int" || s=="char")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K_TYPE;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关键字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if(s=="if" || s=="else" || s=="printf" || s=="main")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K_KEYWORDS;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自定义标识符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return K_IDENTIFIER;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>//</w:t>
      </w:r>
      <w:r w:rsidRPr="00E61126">
        <w:rPr>
          <w:rFonts w:ascii="Consolas" w:hAnsi="Consolas"/>
        </w:rPr>
        <w:t>词法分析部分报错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char       ch;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ifstream   rfile(source.c_str());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if(!rfile.is_open())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无法打开源文件</w:t>
      </w:r>
      <w:r w:rsidRPr="00E61126">
        <w:rPr>
          <w:rFonts w:ascii="Consolas" w:hAnsi="Consolas"/>
        </w:rPr>
        <w:t>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if(ch == '\"')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add_keywords(AnalysisResults,word_token(temp),temp);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不合法的标识符：</w:t>
      </w:r>
      <w:r w:rsidRPr="00E61126">
        <w:rPr>
          <w:rFonts w:ascii="Consolas" w:hAnsi="Consolas"/>
        </w:rPr>
        <w:t>"+temp&lt;&lt;endl;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//if</w:t>
      </w:r>
      <w:r w:rsidRPr="00E61126">
        <w:rPr>
          <w:rFonts w:ascii="Consolas" w:hAnsi="Consolas"/>
        </w:rPr>
        <w:t>语句分析报错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if(it-&gt;word != "(")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错误的</w:t>
      </w: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语句：缺少</w:t>
      </w:r>
      <w:r w:rsidRPr="00E61126">
        <w:rPr>
          <w:rFonts w:ascii="Consolas" w:hAnsi="Consolas"/>
        </w:rPr>
        <w:t>'('"&lt;&lt;endl;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dst = it-&gt;word;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mark = it-&gt;word;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dsc = it-&gt;word;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op = "if";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add_target_code(" ",op,dst,dsc,mark,"step"+char_to_str(lab+1));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if(it-&gt;word != ")")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错误的</w:t>
      </w:r>
      <w:r w:rsidRPr="00E61126">
        <w:rPr>
          <w:rFonts w:ascii="Consolas" w:hAnsi="Consolas"/>
        </w:rPr>
        <w:t>if</w:t>
      </w:r>
      <w:r w:rsidRPr="00E61126">
        <w:rPr>
          <w:rFonts w:ascii="Consolas" w:hAnsi="Consolas"/>
        </w:rPr>
        <w:t>条件语句：缺少</w:t>
      </w:r>
      <w:r w:rsidRPr="00E61126">
        <w:rPr>
          <w:rFonts w:ascii="Consolas" w:hAnsi="Consolas"/>
        </w:rPr>
        <w:t>')'"&lt;&lt;endl;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语法分析部分报错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>if(it-&gt;word != "main")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缺少</w:t>
      </w:r>
      <w:r w:rsidRPr="00E61126">
        <w:rPr>
          <w:rFonts w:ascii="Consolas" w:hAnsi="Consolas"/>
        </w:rPr>
        <w:t>main"&lt;&lt;endl;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 = it+3; //</w:t>
      </w:r>
      <w:r w:rsidRPr="00E61126">
        <w:rPr>
          <w:rFonts w:ascii="Consolas" w:hAnsi="Consolas"/>
        </w:rPr>
        <w:t>跳过</w:t>
      </w:r>
      <w:r w:rsidRPr="00E61126">
        <w:rPr>
          <w:rFonts w:ascii="Consolas" w:hAnsi="Consolas"/>
        </w:rPr>
        <w:t>“</w:t>
      </w:r>
      <w:r w:rsidRPr="00E61126">
        <w:rPr>
          <w:rFonts w:ascii="Consolas" w:hAnsi="Consolas"/>
        </w:rPr>
        <w:t>（）</w:t>
      </w:r>
      <w:r w:rsidRPr="00E61126">
        <w:rPr>
          <w:rFonts w:ascii="Consolas" w:hAnsi="Consolas"/>
        </w:rPr>
        <w:t>”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if(it-&gt;word != "{")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cout&lt;&lt;"error:main</w:t>
      </w:r>
      <w:r w:rsidRPr="00E61126">
        <w:rPr>
          <w:rFonts w:ascii="Consolas" w:hAnsi="Consolas"/>
        </w:rPr>
        <w:t>函数缺少</w:t>
      </w:r>
      <w:r w:rsidRPr="00E61126">
        <w:rPr>
          <w:rFonts w:ascii="Consolas" w:hAnsi="Consolas"/>
        </w:rPr>
        <w:t>'{'"&lt;&lt;endl;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</w:p>
    <w:p w:rsidR="00A1259B" w:rsidRPr="00E61126" w:rsidRDefault="009E712C" w:rsidP="00E61126">
      <w:pPr>
        <w:pStyle w:val="2"/>
        <w:rPr>
          <w:rFonts w:ascii="Consolas" w:hAnsi="Consolas"/>
        </w:rPr>
      </w:pPr>
      <w:bookmarkStart w:id="22" w:name="_Toc504675313"/>
      <w:r w:rsidRPr="00E61126">
        <w:rPr>
          <w:rFonts w:ascii="Consolas" w:hAnsi="Consolas"/>
        </w:rPr>
        <w:t>3.3</w:t>
      </w:r>
      <w:r w:rsidR="00365323" w:rsidRPr="00E61126">
        <w:rPr>
          <w:rFonts w:ascii="Consolas" w:hAnsi="Consolas"/>
        </w:rPr>
        <w:t>词法分析</w:t>
      </w:r>
      <w:bookmarkEnd w:id="18"/>
      <w:r w:rsidR="00A1259B" w:rsidRPr="00E61126">
        <w:rPr>
          <w:rFonts w:ascii="Consolas" w:hAnsi="Consolas"/>
        </w:rPr>
        <w:t>器</w:t>
      </w:r>
      <w:bookmarkEnd w:id="19"/>
      <w:r w:rsidR="00A1259B" w:rsidRPr="00E61126">
        <w:rPr>
          <w:rFonts w:ascii="Consolas" w:hAnsi="Consolas"/>
        </w:rPr>
        <w:t>设计与实现</w:t>
      </w:r>
      <w:bookmarkEnd w:id="22"/>
    </w:p>
    <w:p w:rsidR="00882887" w:rsidRPr="00E61126" w:rsidRDefault="00882887" w:rsidP="00882887">
      <w:pPr>
        <w:rPr>
          <w:rFonts w:ascii="Consolas" w:hAnsi="Consolas"/>
        </w:rPr>
      </w:pPr>
      <w:r w:rsidRPr="00E61126">
        <w:rPr>
          <w:rFonts w:ascii="Consolas" w:hAnsi="Consolas"/>
          <w:noProof/>
        </w:rPr>
        <w:drawing>
          <wp:inline distT="0" distB="0" distL="0" distR="0" wp14:anchorId="27FFD35E" wp14:editId="1C5C73A0">
            <wp:extent cx="4183380" cy="4465320"/>
            <wp:effectExtent l="0" t="0" r="7620" b="0"/>
            <wp:docPr id="10" name="图片 1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词法分析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void cifa_analysis(string source,vector&lt;IDwords&gt; &amp;AnalysisResults)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  <w:t>char       ch;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ifstream   rfile(source.c_str());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if(!rfile.is_open())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无法打开源文件</w:t>
      </w:r>
      <w:r w:rsidRPr="00E61126">
        <w:rPr>
          <w:rFonts w:ascii="Consolas" w:hAnsi="Consolas"/>
        </w:rPr>
        <w:t>"&lt;&lt;endl;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rfile&gt;&gt;noskipws;   //</w:t>
      </w:r>
      <w:r w:rsidRPr="00E61126">
        <w:rPr>
          <w:rFonts w:ascii="Consolas" w:hAnsi="Consolas"/>
        </w:rPr>
        <w:t>不过滤空格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while(rfile&gt;&gt;ch)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int         state=0;        //</w:t>
      </w:r>
      <w:r w:rsidRPr="00E61126">
        <w:rPr>
          <w:rFonts w:ascii="Consolas" w:hAnsi="Consolas"/>
        </w:rPr>
        <w:t>判断状态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string      temp("");       //</w:t>
      </w:r>
      <w:r w:rsidRPr="00E61126">
        <w:rPr>
          <w:rFonts w:ascii="Consolas" w:hAnsi="Consolas"/>
        </w:rPr>
        <w:t>字符串缓存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    char        try_ch;         //</w:t>
      </w:r>
      <w:r w:rsidRPr="00E61126">
        <w:rPr>
          <w:rFonts w:ascii="Consolas" w:hAnsi="Consolas"/>
        </w:rPr>
        <w:t>探测前面的字符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switch(state)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case 0: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if(ch=='/') //</w:t>
      </w:r>
      <w:r w:rsidRPr="00E61126">
        <w:rPr>
          <w:rFonts w:ascii="Consolas" w:hAnsi="Consolas"/>
        </w:rPr>
        <w:t>可能是注释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rfile&gt;&gt;try_ch;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if(try_ch=='/')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while(rfile&gt;&gt;try_ch)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if(try_ch=='\n')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   //</w:t>
      </w:r>
      <w:r w:rsidRPr="00E61126">
        <w:rPr>
          <w:rFonts w:ascii="Consolas" w:hAnsi="Consolas"/>
        </w:rPr>
        <w:t>这是一行注释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if(try_ch=='*')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while(rfile&gt;&gt;try_ch)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if(try_ch=='*')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rfile&gt;&gt;try_ch;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if(try_ch=='/')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 //</w:t>
      </w:r>
      <w:r w:rsidRPr="00E61126">
        <w:rPr>
          <w:rFonts w:ascii="Consolas" w:hAnsi="Consolas"/>
        </w:rPr>
        <w:t>这是多行注释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add_keywords(AnalysisResults,K_OPERATOR,char_to_str(ch));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ch = try_ch;  //</w:t>
      </w:r>
      <w:r w:rsidRPr="00E61126">
        <w:rPr>
          <w:rFonts w:ascii="Consolas" w:hAnsi="Consolas"/>
        </w:rPr>
        <w:t>继续状态</w:t>
      </w:r>
      <w:r w:rsidRPr="00E61126">
        <w:rPr>
          <w:rFonts w:ascii="Consolas" w:hAnsi="Consolas"/>
        </w:rPr>
        <w:t>1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case 1: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    if(is_operator(ch)) //</w:t>
      </w:r>
      <w:r w:rsidRPr="00E61126">
        <w:rPr>
          <w:rFonts w:ascii="Consolas" w:hAnsi="Consolas"/>
        </w:rPr>
        <w:t>判断操作符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add_keywords(AnalysisResults,K_OPERATOR,char_to_str(ch));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case 2: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    if(is_bracket(ch)) //</w:t>
      </w:r>
      <w:r w:rsidRPr="00E61126">
        <w:rPr>
          <w:rFonts w:ascii="Consolas" w:hAnsi="Consolas"/>
        </w:rPr>
        <w:t>大括号、小括号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add_keywords(AnalysisResults,K_BRACKET,char_to_str(ch));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case 3: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if(is_blank(ch)) //</w:t>
      </w:r>
      <w:r w:rsidRPr="00E61126">
        <w:rPr>
          <w:rFonts w:ascii="Consolas" w:hAnsi="Consolas"/>
        </w:rPr>
        <w:t>空白符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case 4: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if(ch=='#') //</w:t>
      </w:r>
      <w:r w:rsidRPr="00E61126">
        <w:rPr>
          <w:rFonts w:ascii="Consolas" w:hAnsi="Consolas"/>
        </w:rPr>
        <w:t>跳过预处理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while(rfile&gt;&gt;ch)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if(is_blank(ch))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default://</w:t>
      </w:r>
      <w:r w:rsidRPr="00E61126">
        <w:rPr>
          <w:rFonts w:ascii="Consolas" w:hAnsi="Consolas"/>
        </w:rPr>
        <w:t>判断单词类型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temp = temp + char_to_str(ch);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while(rfile&gt;&gt;try_ch)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if(try_ch == '\"')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temp = temp + char_to_str(try_ch);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if(ch == '\"')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add_keywords(AnalysisResults,word_token(temp),temp);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不合法的标识符：</w:t>
      </w:r>
      <w:r w:rsidRPr="00E61126">
        <w:rPr>
          <w:rFonts w:ascii="Consolas" w:hAnsi="Consolas"/>
        </w:rPr>
        <w:t>"+temp&lt;&lt;endl;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if(is_blank(try_ch) 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if(ch != '\'' &amp;&amp; ch != '\"')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add_keywords(AnalysisResults,word_token(temp),temp);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temp = temp + char_to_str(try_ch);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if(is_operator(try_ch) 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if(ch !='\'' &amp;&amp; ch != '\"' 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add_keywords(AnalysisResults,word_token(temp),temp);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    add_keywords(AnalysisResults,K_OPERATOR,char_to_str(try_ch));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temp = temp + char_to_str(try_ch);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if(is_bracket(try_ch))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add_keywords(AnalysisResults,word_token(temp),temp);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add_keywords(AnalysisResults,K_BRACKET,char_to_str(try_ch));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temp = temp + char_to_str(try_ch);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  <w:t>rfile.close();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365323" w:rsidRPr="00E61126" w:rsidRDefault="009E712C" w:rsidP="00E61126">
      <w:pPr>
        <w:pStyle w:val="2"/>
        <w:rPr>
          <w:rFonts w:ascii="Consolas" w:hAnsi="Consolas"/>
        </w:rPr>
      </w:pPr>
      <w:bookmarkStart w:id="23" w:name="_Toc376773657"/>
      <w:bookmarkStart w:id="24" w:name="_Toc504675314"/>
      <w:r w:rsidRPr="00E61126">
        <w:rPr>
          <w:rFonts w:ascii="Consolas" w:hAnsi="Consolas"/>
        </w:rPr>
        <w:t>3.4</w:t>
      </w:r>
      <w:r w:rsidR="00365323" w:rsidRPr="00E61126">
        <w:rPr>
          <w:rFonts w:ascii="Consolas" w:hAnsi="Consolas"/>
        </w:rPr>
        <w:t>语法语义</w:t>
      </w:r>
      <w:bookmarkEnd w:id="23"/>
      <w:r w:rsidR="00A1259B" w:rsidRPr="00E61126">
        <w:rPr>
          <w:rFonts w:ascii="Consolas" w:hAnsi="Consolas"/>
        </w:rPr>
        <w:t>分析器设计与实现</w:t>
      </w:r>
      <w:bookmarkEnd w:id="24"/>
    </w:p>
    <w:p w:rsidR="00D95DCD" w:rsidRPr="00E61126" w:rsidRDefault="00D95DCD" w:rsidP="00D95DCD">
      <w:pPr>
        <w:rPr>
          <w:rFonts w:ascii="Consolas" w:hAnsi="Consolas"/>
        </w:rPr>
      </w:pPr>
      <w:r w:rsidRPr="00E61126">
        <w:rPr>
          <w:rFonts w:ascii="Consolas" w:hAnsi="Consolas"/>
          <w:noProof/>
        </w:rPr>
        <w:drawing>
          <wp:inline distT="0" distB="0" distL="0" distR="0" wp14:anchorId="21CC76A0" wp14:editId="3BEFA620">
            <wp:extent cx="2072640" cy="2423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CD" w:rsidRPr="00E61126" w:rsidRDefault="00D95DCD" w:rsidP="00D95DCD">
      <w:pPr>
        <w:ind w:firstLineChars="200" w:firstLine="420"/>
        <w:rPr>
          <w:rFonts w:ascii="Consolas" w:hAnsi="Consolas"/>
        </w:rPr>
      </w:pPr>
      <w:r w:rsidRPr="00E61126">
        <w:rPr>
          <w:rFonts w:ascii="Consolas" w:hAnsi="Consolas"/>
          <w:noProof/>
        </w:rPr>
        <w:drawing>
          <wp:inline distT="0" distB="0" distL="0" distR="0" wp14:anchorId="73C4F6D5" wp14:editId="663E4815">
            <wp:extent cx="2278380" cy="2156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CD" w:rsidRPr="00E61126" w:rsidRDefault="00D95DCD" w:rsidP="00D95DCD">
      <w:pPr>
        <w:rPr>
          <w:rFonts w:ascii="Consolas" w:hAnsi="Consolas"/>
        </w:rPr>
      </w:pPr>
      <w:r w:rsidRPr="00E61126">
        <w:rPr>
          <w:rFonts w:ascii="Consolas" w:hAnsi="Consolas"/>
          <w:noProof/>
        </w:rPr>
        <w:lastRenderedPageBreak/>
        <w:drawing>
          <wp:inline distT="0" distB="0" distL="0" distR="0" wp14:anchorId="7E602D75" wp14:editId="4ABCEDEB">
            <wp:extent cx="2636520" cy="3459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CD" w:rsidRPr="00E61126" w:rsidRDefault="00D95DCD" w:rsidP="00D95DCD">
      <w:pPr>
        <w:rPr>
          <w:rFonts w:ascii="Consolas" w:hAnsi="Consolas"/>
        </w:rPr>
      </w:pP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语法分析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void yufa_analysis(vector&lt;IDwords&gt; &amp;AnalysisResults)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vector&lt;IDwords&gt;::iterator  it=AnalysisResults.begin();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if(it-&gt;word != "main")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</w:t>
      </w:r>
      <w:r w:rsidRPr="00E61126">
        <w:rPr>
          <w:rFonts w:ascii="Consolas" w:hAnsi="Consolas"/>
        </w:rPr>
        <w:t>缺少</w:t>
      </w:r>
      <w:r w:rsidRPr="00E61126">
        <w:rPr>
          <w:rFonts w:ascii="Consolas" w:hAnsi="Consolas"/>
        </w:rPr>
        <w:t>main"&lt;&lt;endl;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 = it+3; //</w:t>
      </w:r>
      <w:r w:rsidRPr="00E61126">
        <w:rPr>
          <w:rFonts w:ascii="Consolas" w:hAnsi="Consolas"/>
        </w:rPr>
        <w:t>跳过</w:t>
      </w:r>
      <w:r w:rsidRPr="00E61126">
        <w:rPr>
          <w:rFonts w:ascii="Consolas" w:hAnsi="Consolas"/>
        </w:rPr>
        <w:t>“</w:t>
      </w:r>
      <w:r w:rsidRPr="00E61126">
        <w:rPr>
          <w:rFonts w:ascii="Consolas" w:hAnsi="Consolas"/>
        </w:rPr>
        <w:t>（）</w:t>
      </w:r>
      <w:r w:rsidRPr="00E61126">
        <w:rPr>
          <w:rFonts w:ascii="Consolas" w:hAnsi="Consolas"/>
        </w:rPr>
        <w:t>”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if(it-&gt;word != "{")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cout&lt;&lt;"error:main</w:t>
      </w:r>
      <w:r w:rsidRPr="00E61126">
        <w:rPr>
          <w:rFonts w:ascii="Consolas" w:hAnsi="Consolas"/>
        </w:rPr>
        <w:t>函数缺少</w:t>
      </w:r>
      <w:r w:rsidRPr="00E61126">
        <w:rPr>
          <w:rFonts w:ascii="Consolas" w:hAnsi="Consolas"/>
        </w:rPr>
        <w:t>'{'"&lt;&lt;endl;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it++;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获取变量声明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add_var_table(it);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//</w:t>
      </w:r>
      <w:r w:rsidRPr="00E61126">
        <w:rPr>
          <w:rFonts w:ascii="Consolas" w:hAnsi="Consolas"/>
        </w:rPr>
        <w:t>获取代码段的操作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while(it != AnalysisResults.end())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遇到</w:t>
      </w:r>
      <w:r w:rsidRPr="00E61126">
        <w:rPr>
          <w:rFonts w:ascii="Consolas" w:hAnsi="Consolas"/>
        </w:rPr>
        <w:t>printf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if(it-&gt;word == "printf")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printf_analysis(it);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// if </w:t>
      </w:r>
      <w:r w:rsidRPr="00E61126">
        <w:rPr>
          <w:rFonts w:ascii="Consolas" w:hAnsi="Consolas"/>
        </w:rPr>
        <w:t>语句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if(it-&gt;word == "if")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if_analysis(it);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if(it-&gt;word == "}")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break;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表达式分析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expression(it); //</w:t>
      </w:r>
      <w:r w:rsidRPr="00E61126">
        <w:rPr>
          <w:rFonts w:ascii="Consolas" w:hAnsi="Consolas"/>
        </w:rPr>
        <w:t>表达式分析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it++;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6964AF" w:rsidRPr="00E61126" w:rsidRDefault="006964AF" w:rsidP="006964AF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365323" w:rsidRPr="00E61126" w:rsidRDefault="009E712C" w:rsidP="00E61126">
      <w:pPr>
        <w:pStyle w:val="2"/>
        <w:rPr>
          <w:rFonts w:ascii="Consolas" w:hAnsi="Consolas"/>
        </w:rPr>
      </w:pPr>
      <w:bookmarkStart w:id="25" w:name="_Toc376773662"/>
      <w:bookmarkStart w:id="26" w:name="_Toc504675315"/>
      <w:r w:rsidRPr="00E61126">
        <w:rPr>
          <w:rFonts w:ascii="Consolas" w:hAnsi="Consolas"/>
        </w:rPr>
        <w:t>3.5</w:t>
      </w:r>
      <w:r w:rsidR="00326FDF" w:rsidRPr="00E61126">
        <w:rPr>
          <w:rFonts w:ascii="Consolas" w:hAnsi="Consolas"/>
        </w:rPr>
        <w:t>中间代码</w:t>
      </w:r>
      <w:r w:rsidR="00365323" w:rsidRPr="00E61126">
        <w:rPr>
          <w:rFonts w:ascii="Consolas" w:hAnsi="Consolas"/>
        </w:rPr>
        <w:t>生成</w:t>
      </w:r>
      <w:bookmarkEnd w:id="25"/>
      <w:r w:rsidR="00F96F40" w:rsidRPr="00E61126">
        <w:rPr>
          <w:rFonts w:ascii="Consolas" w:hAnsi="Consolas"/>
        </w:rPr>
        <w:t>功能</w:t>
      </w:r>
      <w:bookmarkEnd w:id="26"/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相关核心函数如下：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四元式用如下结构体保存：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typedef struct Target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dsf;    //</w:t>
      </w:r>
      <w:r w:rsidRPr="00E61126">
        <w:rPr>
          <w:rFonts w:ascii="Consolas" w:hAnsi="Consolas"/>
        </w:rPr>
        <w:t>结果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op;     //</w:t>
      </w:r>
      <w:r w:rsidRPr="00E61126">
        <w:rPr>
          <w:rFonts w:ascii="Consolas" w:hAnsi="Consolas"/>
        </w:rPr>
        <w:t>操作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dst;    //</w:t>
      </w:r>
      <w:r w:rsidRPr="00E61126">
        <w:rPr>
          <w:rFonts w:ascii="Consolas" w:hAnsi="Consolas"/>
        </w:rPr>
        <w:t>目的操作数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dsc;    //</w:t>
      </w:r>
      <w:r w:rsidRPr="00E61126">
        <w:rPr>
          <w:rFonts w:ascii="Consolas" w:hAnsi="Consolas"/>
        </w:rPr>
        <w:t>源操作数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mark;   //</w:t>
      </w:r>
      <w:r w:rsidRPr="00E61126">
        <w:rPr>
          <w:rFonts w:ascii="Consolas" w:hAnsi="Consolas"/>
        </w:rPr>
        <w:t>标志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string    step;   //</w:t>
      </w:r>
      <w:r w:rsidRPr="00E61126">
        <w:rPr>
          <w:rFonts w:ascii="Consolas" w:hAnsi="Consolas"/>
        </w:rPr>
        <w:t>跳转位置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}Target;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四元式的添加函数：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void add_target_code(string dsf, string op, string dst, string dsc, string mark, string step)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Target  tmp;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tmp.dsf = dsf;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tmp.op = op;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tmp.dst = dst;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tmp.dsc = dsc;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tmp.mark = mark;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tmp.step = step;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target_code.push_back(tmp);//</w:t>
      </w:r>
      <w:r w:rsidRPr="00E61126">
        <w:rPr>
          <w:rFonts w:ascii="Consolas" w:hAnsi="Consolas"/>
        </w:rPr>
        <w:t>加入末尾</w:t>
      </w:r>
      <w:r w:rsidRPr="00E61126">
        <w:rPr>
          <w:rFonts w:ascii="Consolas" w:hAnsi="Consolas"/>
        </w:rPr>
        <w:t xml:space="preserve"> </w:t>
      </w:r>
    </w:p>
    <w:p w:rsidR="00DF11B2" w:rsidRPr="00E61126" w:rsidRDefault="00DF11B2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DF11B2" w:rsidRPr="00E61126" w:rsidRDefault="00DF11B2" w:rsidP="00DF11B2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>//</w:t>
      </w:r>
      <w:r w:rsidRPr="00E61126">
        <w:rPr>
          <w:rFonts w:ascii="Consolas" w:hAnsi="Consolas"/>
        </w:rPr>
        <w:t>输出语法分析结果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void print_syntax()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vector&lt;Variable&gt;::iterator  it;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cout&lt;&lt;"</w:t>
      </w:r>
      <w:r w:rsidRPr="00E61126">
        <w:rPr>
          <w:rFonts w:ascii="Consolas" w:hAnsi="Consolas"/>
        </w:rPr>
        <w:t>变量声明及初始化</w:t>
      </w:r>
      <w:r w:rsidRPr="00E61126">
        <w:rPr>
          <w:rFonts w:ascii="Consolas" w:hAnsi="Consolas"/>
        </w:rPr>
        <w:t>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for(it = var_table.begin();it != var_table.end();it++)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cout&lt;&lt;it-&gt;var&lt;&lt;"   "&lt;&lt;it-&gt;value&lt;&lt;endl;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vector&lt;Target&gt;::iterator it2;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cout&lt;&lt;"</w:t>
      </w:r>
      <w:r w:rsidRPr="00E61126">
        <w:rPr>
          <w:rFonts w:ascii="Consolas" w:hAnsi="Consolas"/>
        </w:rPr>
        <w:t>中间代码</w:t>
      </w:r>
      <w:r w:rsidRPr="00E61126">
        <w:rPr>
          <w:rFonts w:ascii="Consolas" w:hAnsi="Consolas"/>
        </w:rPr>
        <w:t>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for(it2 = target_code.begin();it2 != target_code.end();it2++)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cout&lt;&lt;it2-&gt;dsf&lt;&lt;"  "&lt;&lt;it2-&gt;op&lt;&lt;"  "&lt;&lt;it2-&gt;dst&lt;&lt;"  "&lt;&lt;it2-&gt;dsc&lt;&lt;"  "&lt;&lt;it2-&gt;mark&lt;&lt;"  "&lt;&lt;it2-&gt;step&lt;&lt;endl;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AF3597" w:rsidRPr="00E61126" w:rsidRDefault="009E712C" w:rsidP="00E61126">
      <w:pPr>
        <w:pStyle w:val="2"/>
        <w:rPr>
          <w:rFonts w:ascii="Consolas" w:hAnsi="Consolas"/>
        </w:rPr>
      </w:pPr>
      <w:bookmarkStart w:id="27" w:name="_Toc504675316"/>
      <w:r w:rsidRPr="00E61126">
        <w:rPr>
          <w:rFonts w:ascii="Consolas" w:hAnsi="Consolas"/>
        </w:rPr>
        <w:t>3.6</w:t>
      </w:r>
      <w:r w:rsidR="00F96F40" w:rsidRPr="00E61126">
        <w:rPr>
          <w:rFonts w:ascii="Consolas" w:hAnsi="Consolas"/>
        </w:rPr>
        <w:t>汇编代码生成功能</w:t>
      </w:r>
      <w:bookmarkEnd w:id="27"/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//</w:t>
      </w:r>
      <w:r w:rsidRPr="00E61126">
        <w:rPr>
          <w:rFonts w:ascii="Consolas" w:hAnsi="Consolas"/>
        </w:rPr>
        <w:t>生成汇编文件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void create_asm(string file)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变量声明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ofstream   wfile(file.c_str());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if(!wfile.is_open())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</w:t>
      </w:r>
      <w:r w:rsidRPr="00E61126">
        <w:rPr>
          <w:rFonts w:ascii="Consolas" w:hAnsi="Consolas"/>
        </w:rPr>
        <w:t>无法创建汇编文件</w:t>
      </w:r>
      <w:r w:rsidRPr="00E61126">
        <w:rPr>
          <w:rFonts w:ascii="Consolas" w:hAnsi="Consolas"/>
        </w:rPr>
        <w:t>"&lt;&lt;endl;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vector&lt;Variable&gt;::iterator  it_var;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wfile&lt;&lt;"ASSUME CS:codesg,DS:datasg"&lt;&lt;endl;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数据段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wfile&lt;&lt;"datasg segment"&lt;&lt;endl;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for(it_var=var_table.begin();it_var!=var_table.end();it_var++)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wfile&lt;&lt;"    "&lt;&lt;it_var-&gt;var&lt;&lt;" DB ";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if(it_var-&gt;value != "")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wfile&lt;&lt;it_var-&gt;value&lt;&lt;endl;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wfile&lt;&lt;"\'?\'"&lt;&lt;endl;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wfile&lt;&lt;"datasg ends"&lt;&lt;endl;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  <w:t>//</w:t>
      </w:r>
      <w:r w:rsidRPr="00E61126">
        <w:rPr>
          <w:rFonts w:ascii="Consolas" w:hAnsi="Consolas"/>
        </w:rPr>
        <w:t>代码段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wfile&lt;&lt;"codesg segment"&lt;&lt;endl;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start:"&lt;&lt;endl;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  mov AX,datasg"&lt;&lt;endl;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  mov DS,AX"&lt;&lt;endl;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vector&lt;Target&gt;::iterator     it;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Target        tmp;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 xml:space="preserve">    for(it = target_code.begin();it != target_code.end();it++)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加减法转化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if(it-&gt;op == "+" || it-&gt;op=="-")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addsub_asm(wfile,it-&gt;dsf,it-&gt;op,it-&gt;dst,it-&gt;dsc);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乘法转换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"*")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mul_asm(wfile,it-&gt;dsf,it-&gt;dst,it-&gt;dsc);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除法转换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"/")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div_asm(wfile,it-&gt;dsf,it-&gt;dst,it-&gt;dsc);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赋值运算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"=")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sign_asm(wfile,it-&gt;dsf,it-&gt;dst);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输出操作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"p")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print_asm(wfile,it-&gt;dsf,it-&gt;mark);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//if</w:t>
      </w:r>
      <w:r w:rsidRPr="00E61126">
        <w:rPr>
          <w:rFonts w:ascii="Consolas" w:hAnsi="Consolas"/>
        </w:rPr>
        <w:t>语法分析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"if")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if_asm(wfile,it-&gt;dst,it-&gt;dsc,it-&gt;mark,it-&gt;step);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"else")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 xml:space="preserve">cout&lt;&lt;"else </w:t>
      </w:r>
      <w:r w:rsidRPr="00E61126">
        <w:rPr>
          <w:rFonts w:ascii="Consolas" w:hAnsi="Consolas"/>
        </w:rPr>
        <w:t>没有找到匹配的</w:t>
      </w:r>
      <w:r w:rsidRPr="00E61126">
        <w:rPr>
          <w:rFonts w:ascii="Consolas" w:hAnsi="Consolas"/>
        </w:rPr>
        <w:t xml:space="preserve"> if"&lt;&lt;endl;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跳转语句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"jmp")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wfile&lt;&lt;"    JMP "&lt;&lt;it-&gt;step&lt;&lt;endl;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跳转语句段标识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 if(it-&gt;op == "pstep")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wfile&lt;&lt;"  "&lt;&lt;it-&gt;step&lt;&lt;":"&lt;&lt;endl;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lastRenderedPageBreak/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其他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else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{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cout&lt;&lt;"</w:t>
      </w:r>
      <w:r w:rsidRPr="00E61126">
        <w:rPr>
          <w:rFonts w:ascii="Consolas" w:hAnsi="Consolas"/>
        </w:rPr>
        <w:t>编译器暂不支持该语法操作</w:t>
      </w:r>
      <w:r w:rsidRPr="00E61126">
        <w:rPr>
          <w:rFonts w:ascii="Consolas" w:hAnsi="Consolas"/>
        </w:rPr>
        <w:t>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exit(-1);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</w: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}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//</w:t>
      </w:r>
      <w:r w:rsidRPr="00E61126">
        <w:rPr>
          <w:rFonts w:ascii="Consolas" w:hAnsi="Consolas"/>
        </w:rPr>
        <w:t>代码段结束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  mov ax,4C00H"&lt;&lt;endl;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  int 21H"&lt;&lt;endl;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wfile&lt;&lt;"codesg ends"&lt;&lt;endl;</w:t>
      </w: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wfile&lt;&lt;"  end start"&lt;&lt;endl;</w:t>
      </w:r>
    </w:p>
    <w:p w:rsidR="00F46249" w:rsidRPr="00E61126" w:rsidRDefault="00F46249" w:rsidP="00F46249">
      <w:pPr>
        <w:rPr>
          <w:rFonts w:ascii="Consolas" w:hAnsi="Consolas"/>
        </w:rPr>
      </w:pPr>
    </w:p>
    <w:p w:rsidR="00F46249" w:rsidRPr="00E61126" w:rsidRDefault="00F46249" w:rsidP="00F46249">
      <w:pPr>
        <w:rPr>
          <w:rFonts w:ascii="Consolas" w:hAnsi="Consolas"/>
        </w:rPr>
      </w:pPr>
      <w:r w:rsidRPr="00E61126">
        <w:rPr>
          <w:rFonts w:ascii="Consolas" w:hAnsi="Consolas"/>
        </w:rPr>
        <w:tab/>
        <w:t>wfile.close();</w:t>
      </w:r>
    </w:p>
    <w:p w:rsidR="00EE6386" w:rsidRPr="00E61126" w:rsidRDefault="00F46249" w:rsidP="00DF11B2">
      <w:pPr>
        <w:rPr>
          <w:rFonts w:ascii="Consolas" w:hAnsi="Consolas"/>
        </w:rPr>
      </w:pPr>
      <w:r w:rsidRPr="00E61126">
        <w:rPr>
          <w:rFonts w:ascii="Consolas" w:hAnsi="Consolas"/>
        </w:rPr>
        <w:t>}</w:t>
      </w:r>
    </w:p>
    <w:p w:rsidR="00833F65" w:rsidRPr="00F208B2" w:rsidRDefault="004375B6" w:rsidP="00F208B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Consolas" w:hAnsi="Consolas"/>
          <w:sz w:val="24"/>
          <w:szCs w:val="30"/>
        </w:rPr>
      </w:pPr>
      <w:r w:rsidRPr="00E61126">
        <w:rPr>
          <w:rFonts w:ascii="Consolas" w:hAnsi="Consolas"/>
          <w:b/>
          <w:sz w:val="30"/>
          <w:szCs w:val="30"/>
        </w:rPr>
        <w:br w:type="page"/>
      </w:r>
    </w:p>
    <w:p w:rsidR="0088593D" w:rsidRPr="00E61126" w:rsidRDefault="002604D9" w:rsidP="00F208B2">
      <w:pPr>
        <w:pStyle w:val="1"/>
        <w:rPr>
          <w:rFonts w:ascii="Consolas" w:hAnsi="Consolas"/>
        </w:rPr>
      </w:pPr>
      <w:bookmarkStart w:id="28" w:name="_Toc376773669"/>
      <w:bookmarkStart w:id="29" w:name="_Toc504675317"/>
      <w:r w:rsidRPr="00E61126">
        <w:rPr>
          <w:rFonts w:ascii="Consolas" w:hAnsi="Consolas"/>
        </w:rPr>
        <w:lastRenderedPageBreak/>
        <w:t>4</w:t>
      </w:r>
      <w:r w:rsidR="0088593D" w:rsidRPr="00E61126">
        <w:rPr>
          <w:rFonts w:ascii="Consolas" w:hAnsi="Consolas"/>
        </w:rPr>
        <w:t>系统测试</w:t>
      </w:r>
      <w:bookmarkEnd w:id="28"/>
      <w:r w:rsidR="00677728" w:rsidRPr="00E61126">
        <w:rPr>
          <w:rFonts w:ascii="Consolas" w:hAnsi="Consolas"/>
        </w:rPr>
        <w:t>与评价</w:t>
      </w:r>
      <w:bookmarkEnd w:id="29"/>
    </w:p>
    <w:p w:rsidR="000C5661" w:rsidRPr="00F208B2" w:rsidRDefault="00687D1E" w:rsidP="00687D1E">
      <w:pPr>
        <w:widowControl/>
        <w:spacing w:line="300" w:lineRule="auto"/>
        <w:jc w:val="left"/>
        <w:outlineLvl w:val="1"/>
        <w:rPr>
          <w:rFonts w:ascii="Consolas" w:hAnsi="Consolas"/>
          <w:b/>
          <w:sz w:val="32"/>
          <w:szCs w:val="32"/>
        </w:rPr>
      </w:pPr>
      <w:bookmarkStart w:id="30" w:name="_Toc342798933"/>
      <w:bookmarkStart w:id="31" w:name="_Toc376773670"/>
      <w:bookmarkStart w:id="32" w:name="_Toc504675318"/>
      <w:r w:rsidRPr="00F208B2">
        <w:rPr>
          <w:rFonts w:ascii="Consolas" w:hAnsi="Consolas"/>
          <w:b/>
          <w:sz w:val="32"/>
          <w:szCs w:val="32"/>
        </w:rPr>
        <w:t>4.1</w:t>
      </w:r>
      <w:r w:rsidR="0088593D" w:rsidRPr="00F208B2">
        <w:rPr>
          <w:rFonts w:ascii="Consolas" w:hAnsi="Consolas"/>
          <w:b/>
          <w:sz w:val="32"/>
          <w:szCs w:val="32"/>
        </w:rPr>
        <w:t>测试</w:t>
      </w:r>
      <w:bookmarkEnd w:id="30"/>
      <w:bookmarkEnd w:id="31"/>
      <w:r w:rsidR="00677728" w:rsidRPr="00F208B2">
        <w:rPr>
          <w:rFonts w:ascii="Consolas" w:hAnsi="Consolas"/>
          <w:b/>
          <w:sz w:val="32"/>
          <w:szCs w:val="32"/>
        </w:rPr>
        <w:t>用例</w:t>
      </w:r>
      <w:bookmarkStart w:id="33" w:name="_Toc342798936"/>
      <w:bookmarkStart w:id="34" w:name="_Toc376773674"/>
      <w:bookmarkEnd w:id="32"/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1</w:t>
      </w:r>
      <w:r w:rsidRPr="00E61126">
        <w:rPr>
          <w:rFonts w:ascii="Consolas" w:hAnsi="Consolas"/>
          <w:szCs w:val="21"/>
        </w:rPr>
        <w:t>：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main(){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int x,y,z;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x=2;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y=5;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 xml:space="preserve">z=6; 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y=x*y;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z=z+y;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z=z-2;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z=z/2;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printf("The result of is %d",z);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/*if(2&lt;1){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</w:r>
      <w:r w:rsidRPr="00E61126">
        <w:rPr>
          <w:rFonts w:ascii="Consolas" w:hAnsi="Consolas"/>
          <w:szCs w:val="21"/>
        </w:rPr>
        <w:tab/>
        <w:t>printf("2 is smaller than 1");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}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else{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</w:r>
      <w:r w:rsidRPr="00E61126">
        <w:rPr>
          <w:rFonts w:ascii="Consolas" w:hAnsi="Consolas"/>
          <w:szCs w:val="21"/>
        </w:rPr>
        <w:tab/>
        <w:t>printf("1 is smaller than 2");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}*/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//printf("Hello World!");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我是注释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我想试试编译器能不能忽略掉我</w:t>
      </w:r>
      <w:r w:rsidRPr="00E61126">
        <w:rPr>
          <w:rFonts w:ascii="Consolas" w:hAnsi="Consolas"/>
          <w:szCs w:val="21"/>
        </w:rPr>
        <w:t xml:space="preserve"> 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如果你看到我，说明编译器的编写失败了</w:t>
      </w:r>
      <w:r w:rsidRPr="00E61126">
        <w:rPr>
          <w:rFonts w:ascii="Consolas" w:hAnsi="Consolas"/>
          <w:szCs w:val="21"/>
        </w:rPr>
        <w:t xml:space="preserve"> 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return;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2</w:t>
      </w:r>
      <w:r w:rsidRPr="00E61126">
        <w:rPr>
          <w:rFonts w:ascii="Consolas" w:hAnsi="Consolas"/>
          <w:szCs w:val="21"/>
        </w:rPr>
        <w:t>：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main(){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int b;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b=2;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if(b&lt;1)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printf("2 is smaller than 1");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}</w:t>
      </w:r>
      <w:r w:rsidRPr="00E61126">
        <w:rPr>
          <w:rFonts w:ascii="Consolas" w:hAnsi="Consolas"/>
          <w:szCs w:val="21"/>
        </w:rPr>
        <w:tab/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printf("2 is smaller than 1");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else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{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printf("1 is smaller than 2");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}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</w:r>
      <w:r w:rsidRPr="00E61126">
        <w:rPr>
          <w:rFonts w:ascii="Consolas" w:hAnsi="Consolas"/>
          <w:szCs w:val="21"/>
        </w:rPr>
        <w:tab/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//printf("Hello World!");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我是注释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lastRenderedPageBreak/>
        <w:tab/>
        <w:t>//</w:t>
      </w:r>
      <w:r w:rsidRPr="00E61126">
        <w:rPr>
          <w:rFonts w:ascii="Consolas" w:hAnsi="Consolas"/>
          <w:szCs w:val="21"/>
        </w:rPr>
        <w:t>我想试试编译器能不能忽略掉我</w:t>
      </w:r>
      <w:r w:rsidRPr="00E61126">
        <w:rPr>
          <w:rFonts w:ascii="Consolas" w:hAnsi="Consolas"/>
          <w:szCs w:val="21"/>
        </w:rPr>
        <w:t xml:space="preserve"> 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如果你看到我，说明编译器的编写失败了</w:t>
      </w:r>
      <w:r w:rsidRPr="00E61126">
        <w:rPr>
          <w:rFonts w:ascii="Consolas" w:hAnsi="Consolas"/>
          <w:szCs w:val="21"/>
        </w:rPr>
        <w:t xml:space="preserve"> 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return;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3</w:t>
      </w:r>
      <w:r w:rsidRPr="00E61126">
        <w:rPr>
          <w:rFonts w:ascii="Consolas" w:hAnsi="Consolas"/>
          <w:szCs w:val="21"/>
        </w:rPr>
        <w:t>：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main({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int b;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b=2;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printf("2 is smaller than 1");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else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{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printf("1 is smaller than 2");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}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</w:r>
      <w:r w:rsidRPr="00E61126">
        <w:rPr>
          <w:rFonts w:ascii="Consolas" w:hAnsi="Consolas"/>
          <w:szCs w:val="21"/>
        </w:rPr>
        <w:tab/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//printf("Hello World!");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我是注释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我想试试编译器能不能忽略掉我</w:t>
      </w:r>
      <w:r w:rsidRPr="00E61126">
        <w:rPr>
          <w:rFonts w:ascii="Consolas" w:hAnsi="Consolas"/>
          <w:szCs w:val="21"/>
        </w:rPr>
        <w:t xml:space="preserve"> 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//</w:t>
      </w:r>
      <w:r w:rsidRPr="00E61126">
        <w:rPr>
          <w:rFonts w:ascii="Consolas" w:hAnsi="Consolas"/>
          <w:szCs w:val="21"/>
        </w:rPr>
        <w:t>如果你看到我，说明编译器的编写失败了</w:t>
      </w:r>
      <w:r w:rsidRPr="00E61126">
        <w:rPr>
          <w:rFonts w:ascii="Consolas" w:hAnsi="Consolas"/>
          <w:szCs w:val="21"/>
        </w:rPr>
        <w:t xml:space="preserve"> 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ab/>
        <w:t>return;</w:t>
      </w:r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}</w:t>
      </w:r>
    </w:p>
    <w:p w:rsidR="000C5661" w:rsidRPr="00F208B2" w:rsidRDefault="00687D1E" w:rsidP="00687D1E">
      <w:pPr>
        <w:widowControl/>
        <w:spacing w:line="300" w:lineRule="auto"/>
        <w:jc w:val="left"/>
        <w:outlineLvl w:val="1"/>
        <w:rPr>
          <w:rFonts w:ascii="Consolas" w:hAnsi="Consolas"/>
          <w:b/>
          <w:sz w:val="32"/>
          <w:szCs w:val="28"/>
        </w:rPr>
      </w:pPr>
      <w:bookmarkStart w:id="35" w:name="_Toc504675319"/>
      <w:r w:rsidRPr="00F208B2">
        <w:rPr>
          <w:rFonts w:ascii="Consolas" w:hAnsi="Consolas"/>
          <w:b/>
          <w:sz w:val="32"/>
          <w:szCs w:val="28"/>
        </w:rPr>
        <w:t>4.2</w:t>
      </w:r>
      <w:r w:rsidR="000C5661" w:rsidRPr="00F208B2">
        <w:rPr>
          <w:rFonts w:ascii="Consolas" w:hAnsi="Consolas"/>
          <w:b/>
          <w:sz w:val="32"/>
          <w:szCs w:val="28"/>
        </w:rPr>
        <w:t>正确性测试</w:t>
      </w:r>
      <w:bookmarkEnd w:id="35"/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1</w:t>
      </w:r>
      <w:r w:rsidRPr="00E61126">
        <w:rPr>
          <w:rFonts w:ascii="Consolas" w:hAnsi="Consolas"/>
          <w:szCs w:val="21"/>
        </w:rPr>
        <w:t>运行结果：</w:t>
      </w:r>
    </w:p>
    <w:p w:rsidR="00546CBE" w:rsidRPr="00E61126" w:rsidRDefault="007B008F" w:rsidP="00E61126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9.25pt">
            <v:imagedata r:id="rId15" o:title="测试用例1"/>
          </v:shape>
        </w:pict>
      </w:r>
    </w:p>
    <w:p w:rsidR="00DE3663" w:rsidRPr="00E61126" w:rsidRDefault="00DE3663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结果分析：</w:t>
      </w:r>
    </w:p>
    <w:p w:rsidR="00DE3663" w:rsidRPr="00E61126" w:rsidRDefault="00DE3663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加减乘除功能正常，</w:t>
      </w:r>
      <w:r w:rsidRPr="00E61126">
        <w:rPr>
          <w:rFonts w:ascii="Consolas" w:hAnsi="Consolas"/>
          <w:szCs w:val="21"/>
        </w:rPr>
        <w:t>printf</w:t>
      </w:r>
      <w:r w:rsidRPr="00E61126">
        <w:rPr>
          <w:rFonts w:ascii="Consolas" w:hAnsi="Consolas"/>
          <w:szCs w:val="21"/>
        </w:rPr>
        <w:t>语句功能正常，忽略注释功能正常。</w:t>
      </w:r>
    </w:p>
    <w:p w:rsidR="00DF11B2" w:rsidRPr="00E61126" w:rsidRDefault="00DF11B2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2</w:t>
      </w:r>
      <w:r w:rsidRPr="00E61126">
        <w:rPr>
          <w:rFonts w:ascii="Consolas" w:hAnsi="Consolas"/>
          <w:szCs w:val="21"/>
        </w:rPr>
        <w:t>运行结果：</w:t>
      </w:r>
    </w:p>
    <w:p w:rsidR="00546CBE" w:rsidRPr="00E61126" w:rsidRDefault="007B008F" w:rsidP="00E61126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lastRenderedPageBreak/>
        <w:pict>
          <v:shape id="_x0000_i1026" type="#_x0000_t75" style="width:415.1pt;height:218.75pt">
            <v:imagedata r:id="rId16" o:title="测试用例2"/>
          </v:shape>
        </w:pict>
      </w:r>
    </w:p>
    <w:p w:rsidR="00DE3663" w:rsidRPr="00E61126" w:rsidRDefault="00DE3663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结果分析：</w:t>
      </w:r>
    </w:p>
    <w:p w:rsidR="00DE3663" w:rsidRPr="00E61126" w:rsidRDefault="00DE3663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大部分结果同测试用例</w:t>
      </w:r>
      <w:r w:rsidRPr="00E61126">
        <w:rPr>
          <w:rFonts w:ascii="Consolas" w:hAnsi="Consolas"/>
          <w:szCs w:val="21"/>
        </w:rPr>
        <w:t>1</w:t>
      </w:r>
      <w:r w:rsidR="004E325F" w:rsidRPr="00E61126">
        <w:rPr>
          <w:rFonts w:ascii="Consolas" w:hAnsi="Consolas"/>
          <w:szCs w:val="21"/>
        </w:rPr>
        <w:t>，</w:t>
      </w:r>
      <w:r w:rsidR="00FA0D7A" w:rsidRPr="00E61126">
        <w:rPr>
          <w:rFonts w:ascii="Consolas" w:hAnsi="Consolas"/>
          <w:szCs w:val="21"/>
        </w:rPr>
        <w:t>if/else/then</w:t>
      </w:r>
      <w:r w:rsidR="00FA0D7A" w:rsidRPr="00E61126">
        <w:rPr>
          <w:rFonts w:ascii="Consolas" w:hAnsi="Consolas"/>
          <w:szCs w:val="21"/>
        </w:rPr>
        <w:t>语句功能正常，</w:t>
      </w:r>
      <w:r w:rsidR="004E325F" w:rsidRPr="00E61126">
        <w:rPr>
          <w:rFonts w:ascii="Consolas" w:hAnsi="Consolas"/>
          <w:szCs w:val="21"/>
        </w:rPr>
        <w:t>但是这次</w:t>
      </w:r>
      <w:r w:rsidR="004E325F" w:rsidRPr="00E61126">
        <w:rPr>
          <w:rFonts w:ascii="Consolas" w:hAnsi="Consolas"/>
          <w:szCs w:val="21"/>
        </w:rPr>
        <w:t>printf</w:t>
      </w:r>
      <w:r w:rsidR="004E325F" w:rsidRPr="00E61126">
        <w:rPr>
          <w:rFonts w:ascii="Consolas" w:hAnsi="Consolas"/>
          <w:szCs w:val="21"/>
        </w:rPr>
        <w:t>语句嵌套在</w:t>
      </w:r>
      <w:r w:rsidR="004E325F" w:rsidRPr="00E61126">
        <w:rPr>
          <w:rFonts w:ascii="Consolas" w:hAnsi="Consolas"/>
          <w:szCs w:val="21"/>
        </w:rPr>
        <w:t>if</w:t>
      </w:r>
      <w:r w:rsidR="004E325F" w:rsidRPr="00E61126">
        <w:rPr>
          <w:rFonts w:ascii="Consolas" w:hAnsi="Consolas"/>
          <w:szCs w:val="21"/>
        </w:rPr>
        <w:t>语句中，没能成功执行。</w:t>
      </w:r>
    </w:p>
    <w:p w:rsidR="000C5661" w:rsidRPr="00F208B2" w:rsidRDefault="00687D1E" w:rsidP="00687D1E">
      <w:pPr>
        <w:widowControl/>
        <w:spacing w:line="300" w:lineRule="auto"/>
        <w:jc w:val="left"/>
        <w:outlineLvl w:val="1"/>
        <w:rPr>
          <w:rFonts w:ascii="Consolas" w:hAnsi="Consolas"/>
          <w:b/>
          <w:sz w:val="32"/>
          <w:szCs w:val="28"/>
        </w:rPr>
      </w:pPr>
      <w:bookmarkStart w:id="36" w:name="_Toc504675320"/>
      <w:r w:rsidRPr="00F208B2">
        <w:rPr>
          <w:rFonts w:ascii="Consolas" w:hAnsi="Consolas"/>
          <w:b/>
          <w:sz w:val="32"/>
          <w:szCs w:val="28"/>
        </w:rPr>
        <w:t>4.3</w:t>
      </w:r>
      <w:r w:rsidR="000C5661" w:rsidRPr="00F208B2">
        <w:rPr>
          <w:rFonts w:ascii="Consolas" w:hAnsi="Consolas"/>
          <w:b/>
          <w:sz w:val="32"/>
          <w:szCs w:val="28"/>
        </w:rPr>
        <w:t>报错功能测试</w:t>
      </w:r>
      <w:bookmarkEnd w:id="36"/>
    </w:p>
    <w:p w:rsidR="00546CBE" w:rsidRPr="00E61126" w:rsidRDefault="00546CBE" w:rsidP="00E61126">
      <w:pPr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测试用例</w:t>
      </w:r>
      <w:r w:rsidRPr="00E61126">
        <w:rPr>
          <w:rFonts w:ascii="Consolas" w:hAnsi="Consolas"/>
          <w:szCs w:val="21"/>
        </w:rPr>
        <w:t>3</w:t>
      </w:r>
      <w:r w:rsidRPr="00E61126">
        <w:rPr>
          <w:rFonts w:ascii="Consolas" w:hAnsi="Consolas"/>
          <w:szCs w:val="21"/>
        </w:rPr>
        <w:t>运行结果：</w:t>
      </w:r>
    </w:p>
    <w:p w:rsidR="00546CBE" w:rsidRPr="00E61126" w:rsidRDefault="00546CBE" w:rsidP="00E61126">
      <w:pPr>
        <w:rPr>
          <w:rFonts w:ascii="Consolas" w:hAnsi="Consolas"/>
          <w:b/>
          <w:sz w:val="28"/>
          <w:szCs w:val="28"/>
        </w:rPr>
      </w:pPr>
      <w:r w:rsidRPr="00E61126">
        <w:rPr>
          <w:rFonts w:ascii="Consolas" w:hAnsi="Consolas"/>
          <w:noProof/>
          <w:szCs w:val="21"/>
        </w:rPr>
        <w:drawing>
          <wp:inline distT="0" distB="0" distL="0" distR="0" wp14:anchorId="4D00397F" wp14:editId="1CAA90E9">
            <wp:extent cx="5271770" cy="2778125"/>
            <wp:effectExtent l="0" t="0" r="0" b="0"/>
            <wp:docPr id="1" name="图片 1" descr="C:\Users\chase_mengdi\AppData\Local\Microsoft\Windows\INetCache\Content.Word\QQ截图20180125191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se_mengdi\AppData\Local\Microsoft\Windows\INetCache\Content.Word\QQ截图2018012519164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61" w:rsidRPr="00F208B2" w:rsidRDefault="00687D1E" w:rsidP="00687D1E">
      <w:pPr>
        <w:pStyle w:val="a9"/>
        <w:widowControl/>
        <w:spacing w:line="300" w:lineRule="auto"/>
        <w:ind w:firstLineChars="0" w:firstLine="0"/>
        <w:jc w:val="left"/>
        <w:outlineLvl w:val="1"/>
        <w:rPr>
          <w:rFonts w:ascii="Consolas" w:hAnsi="Consolas"/>
          <w:b/>
          <w:sz w:val="32"/>
          <w:szCs w:val="28"/>
        </w:rPr>
      </w:pPr>
      <w:bookmarkStart w:id="37" w:name="_Toc504675321"/>
      <w:r w:rsidRPr="00F208B2">
        <w:rPr>
          <w:rFonts w:ascii="Consolas" w:hAnsi="Consolas"/>
          <w:b/>
          <w:sz w:val="32"/>
          <w:szCs w:val="28"/>
        </w:rPr>
        <w:t>4.4</w:t>
      </w:r>
      <w:r w:rsidR="006B2E36" w:rsidRPr="00F208B2">
        <w:rPr>
          <w:rFonts w:ascii="Consolas" w:hAnsi="Consolas"/>
          <w:b/>
          <w:sz w:val="32"/>
          <w:szCs w:val="28"/>
        </w:rPr>
        <w:t>系统的优点</w:t>
      </w:r>
      <w:bookmarkStart w:id="38" w:name="_Toc342798937"/>
      <w:bookmarkStart w:id="39" w:name="_Toc376773675"/>
      <w:bookmarkEnd w:id="33"/>
      <w:bookmarkEnd w:id="34"/>
      <w:bookmarkEnd w:id="37"/>
    </w:p>
    <w:p w:rsidR="00546CBE" w:rsidRPr="00E61126" w:rsidRDefault="00546CBE" w:rsidP="00E61126">
      <w:pPr>
        <w:pStyle w:val="a9"/>
        <w:widowControl/>
        <w:spacing w:line="300" w:lineRule="auto"/>
        <w:jc w:val="left"/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识别用</w:t>
      </w:r>
      <w:r w:rsidRPr="00E61126">
        <w:rPr>
          <w:rFonts w:ascii="Consolas" w:hAnsi="Consolas"/>
          <w:szCs w:val="21"/>
        </w:rPr>
        <w:t>c</w:t>
      </w:r>
      <w:r w:rsidRPr="00E61126">
        <w:rPr>
          <w:rFonts w:ascii="Consolas" w:hAnsi="Consolas"/>
          <w:szCs w:val="21"/>
        </w:rPr>
        <w:t>语言编写的高级语言文件，并能够进行简单的加减乘除和赋值操作，语句输出，</w:t>
      </w:r>
      <w:r w:rsidRPr="00E61126">
        <w:rPr>
          <w:rFonts w:ascii="Consolas" w:hAnsi="Consolas"/>
          <w:szCs w:val="21"/>
        </w:rPr>
        <w:t>if</w:t>
      </w:r>
      <w:r w:rsidR="00DE3663" w:rsidRPr="00E61126">
        <w:rPr>
          <w:rFonts w:ascii="Consolas" w:hAnsi="Consolas"/>
          <w:szCs w:val="21"/>
        </w:rPr>
        <w:t>、</w:t>
      </w:r>
      <w:r w:rsidR="00DE3663" w:rsidRPr="00E61126">
        <w:rPr>
          <w:rFonts w:ascii="Consolas" w:hAnsi="Consolas"/>
          <w:szCs w:val="21"/>
        </w:rPr>
        <w:t>then</w:t>
      </w:r>
      <w:r w:rsidR="00DE3663" w:rsidRPr="00E61126">
        <w:rPr>
          <w:rFonts w:ascii="Consolas" w:hAnsi="Consolas"/>
          <w:szCs w:val="21"/>
        </w:rPr>
        <w:t>、</w:t>
      </w:r>
      <w:r w:rsidR="00DE3663" w:rsidRPr="00E61126">
        <w:rPr>
          <w:rFonts w:ascii="Consolas" w:hAnsi="Consolas"/>
          <w:szCs w:val="21"/>
        </w:rPr>
        <w:t>else</w:t>
      </w:r>
      <w:r w:rsidRPr="00E61126">
        <w:rPr>
          <w:rFonts w:ascii="Consolas" w:hAnsi="Consolas"/>
          <w:szCs w:val="21"/>
        </w:rPr>
        <w:t>条件语句执行的功能，还有一点小功能就是可以加注释，这个编译器会自动忽略</w:t>
      </w:r>
      <w:r w:rsidRPr="00E61126">
        <w:rPr>
          <w:rFonts w:ascii="Consolas" w:hAnsi="Consolas"/>
          <w:szCs w:val="21"/>
        </w:rPr>
        <w:t>c</w:t>
      </w:r>
      <w:r w:rsidRPr="00E61126">
        <w:rPr>
          <w:rFonts w:ascii="Consolas" w:hAnsi="Consolas"/>
          <w:szCs w:val="21"/>
        </w:rPr>
        <w:t>文件里的一行和多行注释</w:t>
      </w:r>
      <w:r w:rsidR="00DE3663" w:rsidRPr="00E61126">
        <w:rPr>
          <w:rFonts w:ascii="Consolas" w:hAnsi="Consolas"/>
          <w:szCs w:val="21"/>
        </w:rPr>
        <w:t>。依次对</w:t>
      </w:r>
      <w:r w:rsidR="00DE3663" w:rsidRPr="00E61126">
        <w:rPr>
          <w:rFonts w:ascii="Consolas" w:hAnsi="Consolas"/>
          <w:szCs w:val="21"/>
        </w:rPr>
        <w:t>c</w:t>
      </w:r>
      <w:r w:rsidR="00DE3663" w:rsidRPr="00E61126">
        <w:rPr>
          <w:rFonts w:ascii="Consolas" w:hAnsi="Consolas"/>
          <w:szCs w:val="21"/>
        </w:rPr>
        <w:t>文件进行词法分析、语法分析、语义分析、中间代码生成后，此编译器能够在</w:t>
      </w:r>
      <w:r w:rsidR="00DE3663" w:rsidRPr="00E61126">
        <w:rPr>
          <w:rFonts w:ascii="Consolas" w:hAnsi="Consolas"/>
          <w:szCs w:val="21"/>
        </w:rPr>
        <w:t>c</w:t>
      </w:r>
      <w:r w:rsidR="00DE3663" w:rsidRPr="00E61126">
        <w:rPr>
          <w:rFonts w:ascii="Consolas" w:hAnsi="Consolas"/>
          <w:szCs w:val="21"/>
        </w:rPr>
        <w:t>文件的相同目录，生成一个</w:t>
      </w:r>
      <w:r w:rsidR="00DE3663" w:rsidRPr="00E61126">
        <w:rPr>
          <w:rFonts w:ascii="Consolas" w:hAnsi="Consolas"/>
          <w:szCs w:val="21"/>
        </w:rPr>
        <w:t>asm</w:t>
      </w:r>
      <w:r w:rsidR="00DE3663" w:rsidRPr="00E61126">
        <w:rPr>
          <w:rFonts w:ascii="Consolas" w:hAnsi="Consolas"/>
          <w:szCs w:val="21"/>
        </w:rPr>
        <w:t>汇编文件，经过验证，只要运行时不报错，生成的</w:t>
      </w:r>
      <w:r w:rsidR="00DE3663" w:rsidRPr="00E61126">
        <w:rPr>
          <w:rFonts w:ascii="Consolas" w:hAnsi="Consolas"/>
          <w:szCs w:val="21"/>
        </w:rPr>
        <w:t>asm</w:t>
      </w:r>
      <w:r w:rsidR="00DE3663" w:rsidRPr="00E61126">
        <w:rPr>
          <w:rFonts w:ascii="Consolas" w:hAnsi="Consolas"/>
          <w:szCs w:val="21"/>
        </w:rPr>
        <w:t>一般可以执行。</w:t>
      </w:r>
    </w:p>
    <w:p w:rsidR="00B1189A" w:rsidRPr="00F208B2" w:rsidRDefault="00687D1E" w:rsidP="00687D1E">
      <w:pPr>
        <w:pStyle w:val="a9"/>
        <w:widowControl/>
        <w:spacing w:line="300" w:lineRule="auto"/>
        <w:ind w:firstLineChars="0" w:firstLine="0"/>
        <w:jc w:val="left"/>
        <w:outlineLvl w:val="1"/>
        <w:rPr>
          <w:rFonts w:ascii="Consolas" w:hAnsi="Consolas"/>
          <w:b/>
          <w:kern w:val="0"/>
          <w:sz w:val="32"/>
          <w:szCs w:val="28"/>
        </w:rPr>
      </w:pPr>
      <w:bookmarkStart w:id="40" w:name="_Toc504675322"/>
      <w:r w:rsidRPr="00F208B2">
        <w:rPr>
          <w:rFonts w:ascii="Consolas" w:hAnsi="Consolas"/>
          <w:b/>
          <w:kern w:val="0"/>
          <w:sz w:val="32"/>
          <w:szCs w:val="28"/>
        </w:rPr>
        <w:lastRenderedPageBreak/>
        <w:t>4.5</w:t>
      </w:r>
      <w:r w:rsidR="00B1189A" w:rsidRPr="00F208B2">
        <w:rPr>
          <w:rFonts w:ascii="Consolas" w:hAnsi="Consolas"/>
          <w:b/>
          <w:kern w:val="0"/>
          <w:sz w:val="32"/>
          <w:szCs w:val="28"/>
        </w:rPr>
        <w:t>系统的缺点</w:t>
      </w:r>
      <w:bookmarkEnd w:id="38"/>
      <w:bookmarkEnd w:id="39"/>
      <w:bookmarkEnd w:id="40"/>
    </w:p>
    <w:p w:rsidR="00DE3663" w:rsidRPr="00E61126" w:rsidRDefault="00DE3663" w:rsidP="00E61126">
      <w:pPr>
        <w:pStyle w:val="a9"/>
        <w:widowControl/>
        <w:spacing w:line="300" w:lineRule="auto"/>
        <w:jc w:val="left"/>
        <w:rPr>
          <w:rFonts w:ascii="Consolas" w:hAnsi="Consolas"/>
          <w:szCs w:val="21"/>
        </w:rPr>
      </w:pPr>
      <w:r w:rsidRPr="00E61126">
        <w:rPr>
          <w:rFonts w:ascii="Consolas" w:hAnsi="Consolas"/>
          <w:szCs w:val="21"/>
        </w:rPr>
        <w:t>这个编译器还存在着一些问题，虽然不会莫名其妙的停止运行，但是当</w:t>
      </w:r>
      <w:r w:rsidRPr="00E61126">
        <w:rPr>
          <w:rFonts w:ascii="Consolas" w:hAnsi="Consolas"/>
          <w:szCs w:val="21"/>
        </w:rPr>
        <w:t>printf</w:t>
      </w:r>
      <w:r w:rsidRPr="00E61126">
        <w:rPr>
          <w:rFonts w:ascii="Consolas" w:hAnsi="Consolas"/>
          <w:szCs w:val="21"/>
        </w:rPr>
        <w:t>语句嵌套在</w:t>
      </w:r>
      <w:r w:rsidRPr="00E61126">
        <w:rPr>
          <w:rFonts w:ascii="Consolas" w:hAnsi="Consolas"/>
          <w:szCs w:val="21"/>
        </w:rPr>
        <w:t>if/then/else</w:t>
      </w:r>
      <w:r w:rsidRPr="00E61126">
        <w:rPr>
          <w:rFonts w:ascii="Consolas" w:hAnsi="Consolas"/>
          <w:szCs w:val="21"/>
        </w:rPr>
        <w:t>语句中时，</w:t>
      </w:r>
      <w:r w:rsidRPr="00E61126">
        <w:rPr>
          <w:rFonts w:ascii="Consolas" w:hAnsi="Consolas"/>
          <w:szCs w:val="21"/>
        </w:rPr>
        <w:t>printf</w:t>
      </w:r>
      <w:r w:rsidRPr="00E61126">
        <w:rPr>
          <w:rFonts w:ascii="Consolas" w:hAnsi="Consolas"/>
          <w:szCs w:val="21"/>
        </w:rPr>
        <w:t>会被忽略分析，即无法被翻译成汇编语句，但是</w:t>
      </w:r>
      <w:r w:rsidRPr="00E61126">
        <w:rPr>
          <w:rFonts w:ascii="Consolas" w:hAnsi="Consolas"/>
          <w:szCs w:val="21"/>
        </w:rPr>
        <w:t>printf</w:t>
      </w:r>
      <w:r w:rsidRPr="00E61126">
        <w:rPr>
          <w:rFonts w:ascii="Consolas" w:hAnsi="Consolas"/>
          <w:szCs w:val="21"/>
        </w:rPr>
        <w:t>语句在其他地方是没有问题的。我一直在尝试解决这个问题，但是很遗憾没能成功解决。</w:t>
      </w:r>
      <w:r w:rsidR="00CE73C7">
        <w:rPr>
          <w:rFonts w:ascii="Consolas" w:hAnsi="Consolas" w:hint="eastAsia"/>
          <w:szCs w:val="21"/>
        </w:rPr>
        <w:t>还有就是只能生成</w:t>
      </w:r>
      <w:r w:rsidR="00CE73C7">
        <w:rPr>
          <w:rFonts w:ascii="Consolas" w:hAnsi="Consolas" w:hint="eastAsia"/>
          <w:szCs w:val="21"/>
        </w:rPr>
        <w:t>asm</w:t>
      </w:r>
      <w:r w:rsidR="00CE73C7">
        <w:rPr>
          <w:rFonts w:ascii="Consolas" w:hAnsi="Consolas" w:hint="eastAsia"/>
          <w:szCs w:val="21"/>
        </w:rPr>
        <w:t>文件，无法直接生成可执行程序，还需要用</w:t>
      </w:r>
      <w:r w:rsidR="00CE73C7">
        <w:rPr>
          <w:rFonts w:ascii="Consolas" w:hAnsi="Consolas" w:hint="eastAsia"/>
          <w:szCs w:val="21"/>
        </w:rPr>
        <w:t>masm</w:t>
      </w:r>
      <w:r w:rsidR="00CE73C7">
        <w:rPr>
          <w:rFonts w:ascii="Consolas" w:hAnsi="Consolas" w:hint="eastAsia"/>
          <w:szCs w:val="21"/>
        </w:rPr>
        <w:t>进行进一步加工。</w:t>
      </w:r>
    </w:p>
    <w:p w:rsidR="00677728" w:rsidRPr="00E61126" w:rsidRDefault="004375B6" w:rsidP="002E055A">
      <w:pPr>
        <w:pStyle w:val="1"/>
        <w:rPr>
          <w:rFonts w:ascii="Consolas" w:hAnsi="Consolas"/>
        </w:rPr>
      </w:pPr>
      <w:bookmarkStart w:id="41" w:name="_Toc342798939"/>
      <w:r w:rsidRPr="00E61126">
        <w:rPr>
          <w:rFonts w:ascii="Consolas" w:hAnsi="Consolas"/>
        </w:rPr>
        <w:br w:type="page"/>
      </w:r>
      <w:bookmarkStart w:id="42" w:name="_Toc376773676"/>
      <w:bookmarkStart w:id="43" w:name="_Toc504675323"/>
      <w:r w:rsidR="002604D9" w:rsidRPr="00E61126">
        <w:rPr>
          <w:rFonts w:ascii="Consolas" w:hAnsi="Consolas"/>
        </w:rPr>
        <w:lastRenderedPageBreak/>
        <w:t>5</w:t>
      </w:r>
      <w:r w:rsidR="00F96D7D" w:rsidRPr="00E61126">
        <w:rPr>
          <w:rFonts w:ascii="Consolas" w:hAnsi="Consolas"/>
        </w:rPr>
        <w:t>实验</w:t>
      </w:r>
      <w:r w:rsidR="000C5661" w:rsidRPr="00E61126">
        <w:rPr>
          <w:rFonts w:ascii="Consolas" w:hAnsi="Consolas"/>
        </w:rPr>
        <w:t>小结或</w:t>
      </w:r>
      <w:r w:rsidR="00094F3F" w:rsidRPr="00E61126">
        <w:rPr>
          <w:rFonts w:ascii="Consolas" w:hAnsi="Consolas"/>
        </w:rPr>
        <w:t>体会</w:t>
      </w:r>
      <w:bookmarkEnd w:id="41"/>
      <w:bookmarkEnd w:id="42"/>
      <w:bookmarkEnd w:id="43"/>
    </w:p>
    <w:p w:rsidR="00FA0D7A" w:rsidRPr="00E61126" w:rsidRDefault="00FA0D7A" w:rsidP="00FA0D7A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rFonts w:ascii="Consolas" w:hAnsi="Consolas"/>
          <w:color w:val="2E2E2E"/>
          <w:szCs w:val="21"/>
        </w:rPr>
      </w:pPr>
      <w:r w:rsidRPr="00E61126">
        <w:rPr>
          <w:rFonts w:ascii="Consolas" w:hAnsi="Consolas"/>
          <w:color w:val="2E2E2E"/>
          <w:szCs w:val="21"/>
        </w:rPr>
        <w:t>刚开始做词法分析和语法分析的时候，因为有书本和老师的指导，其实感觉都还好，不是特别难，但是</w:t>
      </w:r>
      <w:r w:rsidR="00F374B9" w:rsidRPr="00E61126">
        <w:rPr>
          <w:rFonts w:ascii="Consolas" w:hAnsi="Consolas"/>
          <w:color w:val="2E2E2E"/>
          <w:szCs w:val="21"/>
        </w:rPr>
        <w:t>当做到符号表真的是挺懵逼的，终于查找了许多网络资料终于给搞出来了，但是后面的语义分析和中间代码是真的要命。。生成</w:t>
      </w:r>
      <w:r w:rsidR="00285DA2" w:rsidRPr="00E61126">
        <w:rPr>
          <w:rFonts w:ascii="Consolas" w:hAnsi="Consolas"/>
          <w:color w:val="2E2E2E"/>
          <w:szCs w:val="21"/>
        </w:rPr>
        <w:t>中间代码和汇编代码更是让人头大。最后用了很暴力的手段实现汇编代码的转换，</w:t>
      </w:r>
      <w:r w:rsidR="00285DA2" w:rsidRPr="00E61126">
        <w:rPr>
          <w:rFonts w:ascii="Consolas" w:hAnsi="Consolas"/>
          <w:color w:val="2E2E2E"/>
          <w:szCs w:val="21"/>
        </w:rPr>
        <w:t>Yacc</w:t>
      </w:r>
      <w:r w:rsidR="00285DA2" w:rsidRPr="00E61126">
        <w:rPr>
          <w:rFonts w:ascii="Consolas" w:hAnsi="Consolas"/>
          <w:color w:val="2E2E2E"/>
          <w:szCs w:val="21"/>
        </w:rPr>
        <w:t>那个东西实在是用不来。</w:t>
      </w:r>
    </w:p>
    <w:p w:rsidR="00677728" w:rsidRPr="00E61126" w:rsidRDefault="00285DA2" w:rsidP="00285DA2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rFonts w:ascii="Consolas" w:hAnsi="Consolas"/>
          <w:color w:val="2E2E2E"/>
          <w:szCs w:val="21"/>
        </w:rPr>
      </w:pPr>
      <w:r w:rsidRPr="00E61126">
        <w:rPr>
          <w:rFonts w:ascii="Consolas" w:hAnsi="Consolas"/>
          <w:color w:val="2E2E2E"/>
          <w:szCs w:val="21"/>
        </w:rPr>
        <w:t>这次课设，让我对编译器的实现原理和主要原理步骤，有了进一步的认识，巩固了自身的知识，对算法和编译的知识认识更加深刻，感谢老师辛勤的指导！</w:t>
      </w: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FA0D7A" w:rsidRPr="00E61126" w:rsidRDefault="00FA0D7A">
      <w:pPr>
        <w:widowControl/>
        <w:jc w:val="left"/>
        <w:rPr>
          <w:rFonts w:ascii="Consolas" w:hAnsi="Consolas"/>
          <w:b/>
          <w:sz w:val="30"/>
          <w:szCs w:val="30"/>
        </w:rPr>
      </w:pPr>
    </w:p>
    <w:p w:rsidR="00124121" w:rsidRPr="00E61126" w:rsidRDefault="00976781" w:rsidP="00677728">
      <w:pPr>
        <w:spacing w:line="300" w:lineRule="auto"/>
        <w:ind w:firstLineChars="200" w:firstLine="602"/>
        <w:outlineLvl w:val="0"/>
        <w:rPr>
          <w:rFonts w:ascii="Consolas" w:hAnsi="Consolas"/>
          <w:b/>
          <w:sz w:val="30"/>
          <w:szCs w:val="30"/>
        </w:rPr>
      </w:pPr>
      <w:bookmarkStart w:id="44" w:name="_Toc376773677"/>
      <w:bookmarkStart w:id="45" w:name="_Toc504675324"/>
      <w:r w:rsidRPr="00E61126">
        <w:rPr>
          <w:rFonts w:ascii="Consolas" w:hAnsi="Consolas"/>
          <w:b/>
          <w:sz w:val="30"/>
          <w:szCs w:val="30"/>
        </w:rPr>
        <w:lastRenderedPageBreak/>
        <w:t>参考文献</w:t>
      </w:r>
      <w:bookmarkEnd w:id="44"/>
      <w:bookmarkEnd w:id="45"/>
    </w:p>
    <w:p w:rsidR="00976781" w:rsidRPr="00E61126" w:rsidRDefault="00976781" w:rsidP="00976781">
      <w:pPr>
        <w:spacing w:line="300" w:lineRule="auto"/>
        <w:ind w:firstLineChars="206" w:firstLine="494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t xml:space="preserve">[1] </w:t>
      </w:r>
      <w:r w:rsidRPr="00E61126">
        <w:rPr>
          <w:rFonts w:ascii="Consolas" w:hAnsi="Consolas"/>
          <w:sz w:val="24"/>
          <w:szCs w:val="24"/>
        </w:rPr>
        <w:t>吕映芝等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编译原理</w:t>
      </w:r>
      <w:r w:rsidRPr="00E61126">
        <w:rPr>
          <w:rFonts w:ascii="Consolas" w:hAnsi="Consolas"/>
          <w:sz w:val="24"/>
          <w:szCs w:val="24"/>
        </w:rPr>
        <w:t>(</w:t>
      </w:r>
      <w:r w:rsidRPr="00E61126">
        <w:rPr>
          <w:rFonts w:ascii="Consolas" w:hAnsi="Consolas"/>
          <w:sz w:val="24"/>
          <w:szCs w:val="24"/>
        </w:rPr>
        <w:t>第二版</w:t>
      </w:r>
      <w:r w:rsidRPr="00E61126">
        <w:rPr>
          <w:rFonts w:ascii="Consolas" w:hAnsi="Consolas"/>
          <w:sz w:val="24"/>
          <w:szCs w:val="24"/>
        </w:rPr>
        <w:t xml:space="preserve">). </w:t>
      </w:r>
      <w:r w:rsidRPr="00E61126">
        <w:rPr>
          <w:rFonts w:ascii="Consolas" w:hAnsi="Consolas"/>
          <w:sz w:val="24"/>
          <w:szCs w:val="24"/>
        </w:rPr>
        <w:t>北京：清华大学出版社，</w:t>
      </w:r>
      <w:r w:rsidRPr="00E61126">
        <w:rPr>
          <w:rFonts w:ascii="Consolas" w:hAnsi="Consolas"/>
          <w:sz w:val="24"/>
          <w:szCs w:val="24"/>
        </w:rPr>
        <w:t>2005</w:t>
      </w:r>
    </w:p>
    <w:p w:rsidR="00976781" w:rsidRPr="00E61126" w:rsidRDefault="00976781" w:rsidP="00976781">
      <w:pPr>
        <w:spacing w:line="300" w:lineRule="auto"/>
        <w:ind w:firstLineChars="206" w:firstLine="494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t xml:space="preserve">[2] </w:t>
      </w:r>
      <w:r w:rsidRPr="00E61126">
        <w:rPr>
          <w:rFonts w:ascii="Consolas" w:hAnsi="Consolas"/>
          <w:sz w:val="24"/>
          <w:szCs w:val="24"/>
        </w:rPr>
        <w:t>胡伦俊等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编译原理</w:t>
      </w:r>
      <w:r w:rsidRPr="00E61126">
        <w:rPr>
          <w:rFonts w:ascii="Consolas" w:hAnsi="Consolas"/>
          <w:sz w:val="24"/>
          <w:szCs w:val="24"/>
        </w:rPr>
        <w:t>(</w:t>
      </w:r>
      <w:r w:rsidRPr="00E61126">
        <w:rPr>
          <w:rFonts w:ascii="Consolas" w:hAnsi="Consolas"/>
          <w:sz w:val="24"/>
          <w:szCs w:val="24"/>
        </w:rPr>
        <w:t>第二版</w:t>
      </w:r>
      <w:r w:rsidRPr="00E61126">
        <w:rPr>
          <w:rFonts w:ascii="Consolas" w:hAnsi="Consolas"/>
          <w:sz w:val="24"/>
          <w:szCs w:val="24"/>
        </w:rPr>
        <w:t xml:space="preserve">). </w:t>
      </w:r>
      <w:r w:rsidRPr="00E61126">
        <w:rPr>
          <w:rFonts w:ascii="Consolas" w:hAnsi="Consolas"/>
          <w:sz w:val="24"/>
          <w:szCs w:val="24"/>
        </w:rPr>
        <w:t>北京：电子工业出版社，</w:t>
      </w:r>
      <w:r w:rsidRPr="00E61126">
        <w:rPr>
          <w:rFonts w:ascii="Consolas" w:hAnsi="Consolas"/>
          <w:sz w:val="24"/>
          <w:szCs w:val="24"/>
        </w:rPr>
        <w:t>2005</w:t>
      </w:r>
    </w:p>
    <w:p w:rsidR="00E362DB" w:rsidRPr="00E61126" w:rsidRDefault="00E362DB" w:rsidP="00E362DB">
      <w:pPr>
        <w:spacing w:line="300" w:lineRule="auto"/>
        <w:ind w:firstLineChars="206" w:firstLine="494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t xml:space="preserve">[3] </w:t>
      </w:r>
      <w:r w:rsidRPr="00E61126">
        <w:rPr>
          <w:rFonts w:ascii="Consolas" w:hAnsi="Consolas"/>
          <w:sz w:val="24"/>
          <w:szCs w:val="24"/>
        </w:rPr>
        <w:t>王元珍等</w:t>
      </w:r>
      <w:r w:rsidRPr="00E61126">
        <w:rPr>
          <w:rFonts w:ascii="Consolas" w:hAnsi="Consolas"/>
          <w:sz w:val="24"/>
          <w:szCs w:val="24"/>
        </w:rPr>
        <w:t>. 80X86</w:t>
      </w:r>
      <w:r w:rsidRPr="00E61126">
        <w:rPr>
          <w:rFonts w:ascii="Consolas" w:hAnsi="Consolas"/>
          <w:sz w:val="24"/>
          <w:szCs w:val="24"/>
        </w:rPr>
        <w:t>汇编语言程序设计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武汉：华中科技大学出版社</w:t>
      </w:r>
      <w:r w:rsidRPr="00E61126">
        <w:rPr>
          <w:rFonts w:ascii="Consolas" w:hAnsi="Consolas"/>
          <w:sz w:val="24"/>
          <w:szCs w:val="24"/>
        </w:rPr>
        <w:t>,2005</w:t>
      </w:r>
    </w:p>
    <w:p w:rsidR="00E362DB" w:rsidRPr="00E61126" w:rsidRDefault="00E362DB" w:rsidP="00E362DB">
      <w:pPr>
        <w:spacing w:line="300" w:lineRule="auto"/>
        <w:ind w:firstLineChars="206" w:firstLine="494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t xml:space="preserve">[4] </w:t>
      </w:r>
      <w:r w:rsidRPr="00E61126">
        <w:rPr>
          <w:rFonts w:ascii="Consolas" w:hAnsi="Consolas"/>
          <w:sz w:val="24"/>
          <w:szCs w:val="24"/>
        </w:rPr>
        <w:t>王雷等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编译原理课程设计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北京：机械工业出版社，</w:t>
      </w:r>
      <w:r w:rsidRPr="00E61126">
        <w:rPr>
          <w:rFonts w:ascii="Consolas" w:hAnsi="Consolas"/>
          <w:sz w:val="24"/>
          <w:szCs w:val="24"/>
        </w:rPr>
        <w:t>2005</w:t>
      </w:r>
    </w:p>
    <w:p w:rsidR="00976781" w:rsidRPr="00E61126" w:rsidRDefault="00E362DB" w:rsidP="00E362DB">
      <w:pPr>
        <w:spacing w:line="300" w:lineRule="auto"/>
        <w:ind w:firstLineChars="206" w:firstLine="494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t xml:space="preserve">[5] </w:t>
      </w:r>
      <w:r w:rsidRPr="00E61126">
        <w:rPr>
          <w:rFonts w:ascii="Consolas" w:hAnsi="Consolas"/>
          <w:sz w:val="24"/>
          <w:szCs w:val="24"/>
        </w:rPr>
        <w:t>曹计昌等</w:t>
      </w:r>
      <w:r w:rsidRPr="00E61126">
        <w:rPr>
          <w:rFonts w:ascii="Consolas" w:hAnsi="Consolas"/>
          <w:sz w:val="24"/>
          <w:szCs w:val="24"/>
        </w:rPr>
        <w:t>. C</w:t>
      </w:r>
      <w:r w:rsidRPr="00E61126">
        <w:rPr>
          <w:rFonts w:ascii="Consolas" w:hAnsi="Consolas"/>
          <w:sz w:val="24"/>
          <w:szCs w:val="24"/>
        </w:rPr>
        <w:t>语言程序设计</w:t>
      </w:r>
      <w:r w:rsidRPr="00E61126">
        <w:rPr>
          <w:rFonts w:ascii="Consolas" w:hAnsi="Consolas"/>
          <w:sz w:val="24"/>
          <w:szCs w:val="24"/>
        </w:rPr>
        <w:t xml:space="preserve">. </w:t>
      </w:r>
      <w:r w:rsidRPr="00E61126">
        <w:rPr>
          <w:rFonts w:ascii="Consolas" w:hAnsi="Consolas"/>
          <w:sz w:val="24"/>
          <w:szCs w:val="24"/>
        </w:rPr>
        <w:t>北京：科学出版社，</w:t>
      </w:r>
      <w:r w:rsidRPr="00E61126">
        <w:rPr>
          <w:rFonts w:ascii="Consolas" w:hAnsi="Consolas"/>
          <w:sz w:val="24"/>
          <w:szCs w:val="24"/>
        </w:rPr>
        <w:t>2008</w:t>
      </w:r>
    </w:p>
    <w:p w:rsidR="00677728" w:rsidRPr="00E61126" w:rsidRDefault="00677728" w:rsidP="00565E9B">
      <w:pPr>
        <w:widowControl/>
        <w:jc w:val="left"/>
        <w:rPr>
          <w:rFonts w:ascii="Consolas" w:hAnsi="Consolas"/>
          <w:sz w:val="24"/>
          <w:szCs w:val="24"/>
        </w:rPr>
      </w:pPr>
      <w:r w:rsidRPr="00E61126">
        <w:rPr>
          <w:rFonts w:ascii="Consolas" w:hAnsi="Consolas"/>
          <w:sz w:val="24"/>
          <w:szCs w:val="24"/>
        </w:rPr>
        <w:br w:type="page"/>
      </w:r>
    </w:p>
    <w:p w:rsidR="00677728" w:rsidRDefault="00677728" w:rsidP="00565E9B">
      <w:pPr>
        <w:spacing w:line="300" w:lineRule="auto"/>
        <w:outlineLvl w:val="0"/>
        <w:rPr>
          <w:rFonts w:ascii="Consolas" w:hAnsi="Consolas"/>
          <w:b/>
          <w:sz w:val="30"/>
          <w:szCs w:val="30"/>
        </w:rPr>
      </w:pPr>
      <w:bookmarkStart w:id="46" w:name="_Toc504675325"/>
      <w:r w:rsidRPr="00E61126">
        <w:rPr>
          <w:rFonts w:ascii="Consolas" w:hAnsi="Consolas"/>
          <w:b/>
          <w:sz w:val="30"/>
          <w:szCs w:val="30"/>
        </w:rPr>
        <w:lastRenderedPageBreak/>
        <w:t>附件：源代码</w:t>
      </w:r>
      <w:bookmarkEnd w:id="46"/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#include&lt;iostream&gt;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#include&lt;fstream&gt;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#include&lt;string&gt;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#include&lt;cctype&gt;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#include&lt;vector&gt;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#include&lt;stack&gt;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#include&lt;stdlib.h&gt;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K_DIGIT       3      //</w:t>
      </w:r>
      <w:r w:rsidRPr="0028278F">
        <w:rPr>
          <w:rFonts w:ascii="Consolas" w:hAnsi="Consolas" w:hint="eastAsia"/>
          <w:szCs w:val="21"/>
        </w:rPr>
        <w:t>整数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K_CHAR        4      //</w:t>
      </w:r>
      <w:r w:rsidRPr="0028278F">
        <w:rPr>
          <w:rFonts w:ascii="Consolas" w:hAnsi="Consolas" w:hint="eastAsia"/>
          <w:szCs w:val="21"/>
        </w:rPr>
        <w:t>字符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K_STRING      5      //</w:t>
      </w:r>
      <w:r w:rsidRPr="0028278F">
        <w:rPr>
          <w:rFonts w:ascii="Consolas" w:hAnsi="Consolas" w:hint="eastAsia"/>
          <w:szCs w:val="21"/>
        </w:rPr>
        <w:t>字符串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K_TYPE        6      //</w:t>
      </w:r>
      <w:r w:rsidRPr="0028278F">
        <w:rPr>
          <w:rFonts w:ascii="Consolas" w:hAnsi="Consolas" w:hint="eastAsia"/>
          <w:szCs w:val="21"/>
        </w:rPr>
        <w:t>数据类型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K_KEYWORDS    7      //</w:t>
      </w:r>
      <w:r w:rsidRPr="0028278F">
        <w:rPr>
          <w:rFonts w:ascii="Consolas" w:hAnsi="Consolas" w:hint="eastAsia"/>
          <w:szCs w:val="21"/>
        </w:rPr>
        <w:t>关键字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K_OPERATOR    8      //</w:t>
      </w:r>
      <w:r w:rsidRPr="0028278F">
        <w:rPr>
          <w:rFonts w:ascii="Consolas" w:hAnsi="Consolas" w:hint="eastAsia"/>
          <w:szCs w:val="21"/>
        </w:rPr>
        <w:t>运算符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K_IDENTIFIER  9      //</w:t>
      </w:r>
      <w:r w:rsidRPr="0028278F">
        <w:rPr>
          <w:rFonts w:ascii="Consolas" w:hAnsi="Consolas" w:hint="eastAsia"/>
          <w:szCs w:val="21"/>
        </w:rPr>
        <w:t>标识符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#define K_BRACKET     10     //</w:t>
      </w:r>
      <w:r w:rsidRPr="0028278F">
        <w:rPr>
          <w:rFonts w:ascii="Consolas" w:hAnsi="Consolas" w:hint="eastAsia"/>
          <w:szCs w:val="21"/>
        </w:rPr>
        <w:t>括号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using namespace std;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存储分词类型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typedef struct IDwords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int       id;     //</w:t>
      </w:r>
      <w:r w:rsidRPr="0028278F">
        <w:rPr>
          <w:rFonts w:ascii="Consolas" w:hAnsi="Consolas" w:hint="eastAsia"/>
          <w:szCs w:val="21"/>
        </w:rPr>
        <w:t>标志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word;   //</w:t>
      </w:r>
      <w:r w:rsidRPr="0028278F">
        <w:rPr>
          <w:rFonts w:ascii="Consolas" w:hAnsi="Consolas" w:hint="eastAsia"/>
          <w:szCs w:val="21"/>
        </w:rPr>
        <w:t>单词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}IDwords;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typedef struct Variable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var;    //</w:t>
      </w:r>
      <w:r w:rsidRPr="0028278F">
        <w:rPr>
          <w:rFonts w:ascii="Consolas" w:hAnsi="Consolas" w:hint="eastAsia"/>
          <w:szCs w:val="21"/>
        </w:rPr>
        <w:t>变量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value;  //</w:t>
      </w:r>
      <w:r w:rsidRPr="0028278F">
        <w:rPr>
          <w:rFonts w:ascii="Consolas" w:hAnsi="Consolas" w:hint="eastAsia"/>
          <w:szCs w:val="21"/>
        </w:rPr>
        <w:t>初始化值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}Variable;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目标代码元素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typedef struct Target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dsf;    //</w:t>
      </w:r>
      <w:r w:rsidRPr="0028278F">
        <w:rPr>
          <w:rFonts w:ascii="Consolas" w:hAnsi="Consolas" w:hint="eastAsia"/>
          <w:szCs w:val="21"/>
        </w:rPr>
        <w:t>结果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op;     //</w:t>
      </w:r>
      <w:r w:rsidRPr="0028278F">
        <w:rPr>
          <w:rFonts w:ascii="Consolas" w:hAnsi="Consolas" w:hint="eastAsia"/>
          <w:szCs w:val="21"/>
        </w:rPr>
        <w:t>操作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dst;    //</w:t>
      </w:r>
      <w:r w:rsidRPr="0028278F">
        <w:rPr>
          <w:rFonts w:ascii="Consolas" w:hAnsi="Consolas" w:hint="eastAsia"/>
          <w:szCs w:val="21"/>
        </w:rPr>
        <w:t>目的操作数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dsc;    //</w:t>
      </w:r>
      <w:r w:rsidRPr="0028278F">
        <w:rPr>
          <w:rFonts w:ascii="Consolas" w:hAnsi="Consolas" w:hint="eastAsia"/>
          <w:szCs w:val="21"/>
        </w:rPr>
        <w:t>源操作数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mark;   //</w:t>
      </w:r>
      <w:r w:rsidRPr="0028278F">
        <w:rPr>
          <w:rFonts w:ascii="Consolas" w:hAnsi="Consolas" w:hint="eastAsia"/>
          <w:szCs w:val="21"/>
        </w:rPr>
        <w:t>标志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   step;   //</w:t>
      </w:r>
      <w:r w:rsidRPr="0028278F">
        <w:rPr>
          <w:rFonts w:ascii="Consolas" w:hAnsi="Consolas" w:hint="eastAsia"/>
          <w:szCs w:val="21"/>
        </w:rPr>
        <w:t>跳转位置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}Target;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保存声明变量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vector&lt;Variable&gt;      var_table;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保存中间代码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vector&lt;Target&gt;        target_code;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char                  lab='A'; //</w:t>
      </w:r>
      <w:r w:rsidRPr="0028278F">
        <w:rPr>
          <w:rFonts w:ascii="Consolas" w:hAnsi="Consolas" w:hint="eastAsia"/>
          <w:szCs w:val="21"/>
        </w:rPr>
        <w:t>记录跳转标志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char                  vab='A'; //</w:t>
      </w:r>
      <w:r w:rsidRPr="0028278F">
        <w:rPr>
          <w:rFonts w:ascii="Consolas" w:hAnsi="Consolas" w:hint="eastAsia"/>
          <w:szCs w:val="21"/>
        </w:rPr>
        <w:t>记录中间变量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生成的汇编文件名称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string  asmfile(string source)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if(source.size()==0)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源文件名不能为空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string temp="";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int i,j;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j = source.size();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for(i = j-1;i&gt;=0;i--)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//</w:t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if(source[i] == '\\' || source[i]== '/')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//</w:t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if(source[i] == '.')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j = i;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temp = source.substr(0,j) + ".asm";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return temp;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运算符优先级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level(string s)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if(s=="#")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if(s=="=")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if(s=="+" || s=="-")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3;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if(s=="*" || s=="/")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4;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-1;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保存到目标代码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add_target_code(string dsf,string op,string dst,string dsc,string mark,string step)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Target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tmp.dsf = dsf;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tmp.op = op;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tmp.dst = dst;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tmp.dsc = dsc;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tmp.mark = mark;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tmp.step = step;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target_code.push_back(tmp);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字符转字符串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string char_to_str(char 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char s[2] = " 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s[0] = c;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return string(s);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是否为运算操作符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is_operator(char 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if(c == '+' || c=='-'||c=='*'||c=='/'||c==','||c=='=' ||c=='&gt;' || c=='&lt;')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0;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是否为大括号、小括号、分号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is_bracket(char 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if(c=='{' || c=='}' || c=='(' || c==')' ||c==';')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0;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是否为空白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is_blank(char 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if(c=='\n' || c=='\t' || c==' ' || c=='\r')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0;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判断单词类型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word_token(string s)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int    size = s.size();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字符数据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if(s[0]=='\'')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if(s[size-1] == '\'')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K_CHAR;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错误的字符串数据：</w:t>
      </w:r>
      <w:r w:rsidRPr="0028278F">
        <w:rPr>
          <w:rFonts w:ascii="Consolas" w:hAnsi="Consolas" w:hint="eastAsia"/>
          <w:szCs w:val="21"/>
        </w:rPr>
        <w:t>"&lt;&lt;s&lt;&lt;endl;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字符串数据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if(s[0]=='\"')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if(s[size-1]=='\"')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K_STRING;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 xml:space="preserve">            cout&lt;&lt;"error:</w:t>
      </w:r>
      <w:r w:rsidRPr="0028278F">
        <w:rPr>
          <w:rFonts w:ascii="Consolas" w:hAnsi="Consolas" w:hint="eastAsia"/>
          <w:szCs w:val="21"/>
        </w:rPr>
        <w:t>错误的字符串数据：</w:t>
      </w:r>
      <w:r w:rsidRPr="0028278F">
        <w:rPr>
          <w:rFonts w:ascii="Consolas" w:hAnsi="Consolas" w:hint="eastAsia"/>
          <w:szCs w:val="21"/>
        </w:rPr>
        <w:t>"&lt;&lt;s&lt;&lt;endl;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整数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if(isdigit(s[0]))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for(int i=1;i&lt;size;i++)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if(!isdigit(s[i]))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不合法的标识符：</w:t>
      </w:r>
      <w:r w:rsidRPr="0028278F">
        <w:rPr>
          <w:rFonts w:ascii="Consolas" w:hAnsi="Consolas" w:hint="eastAsia"/>
          <w:szCs w:val="21"/>
        </w:rPr>
        <w:t>"&lt;&lt;s&lt;&lt;endl;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K_DIGIT;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for(int i=0;i&lt;size;i++)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if(!isalnum(s[i]) &amp;&amp; s[i]!='_')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 xml:space="preserve">                cout&lt;&lt;"error:</w:t>
      </w:r>
      <w:r w:rsidRPr="0028278F">
        <w:rPr>
          <w:rFonts w:ascii="Consolas" w:hAnsi="Consolas" w:hint="eastAsia"/>
          <w:szCs w:val="21"/>
        </w:rPr>
        <w:t>不合法的标识符：</w:t>
      </w:r>
      <w:r w:rsidRPr="0028278F">
        <w:rPr>
          <w:rFonts w:ascii="Consolas" w:hAnsi="Consolas" w:hint="eastAsia"/>
          <w:szCs w:val="21"/>
        </w:rPr>
        <w:t>"&lt;&lt;s&lt;&lt;endl;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数据类型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if(s=="int" || s=="char")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K_TYPE;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关键字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if(s=="if" || s=="else" || s=="printf" || s=="main")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K_KEYWORDS;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自定义标识符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return K_IDENTIFIER;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添加分词结果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add_keywords(vector&lt;IDwords&gt; &amp;v,int id,string word)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IDwords    temp;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temp.id = id;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temp.word = 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v.push_back(temp);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词法分析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cifa_analysis(string source,vector&lt;IDwords&gt; &amp;AnalysisResults)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char       ch;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ifstream   rfile(source.c_str());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if(!rfile.is_open())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无法打开源文件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rfile&gt;&gt;noskipws;   //</w:t>
      </w:r>
      <w:r w:rsidRPr="0028278F">
        <w:rPr>
          <w:rFonts w:ascii="Consolas" w:hAnsi="Consolas" w:hint="eastAsia"/>
          <w:szCs w:val="21"/>
        </w:rPr>
        <w:t>不过滤空格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while(rfile&gt;&gt;ch)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int         state=0;        //</w:t>
      </w:r>
      <w:r w:rsidRPr="0028278F">
        <w:rPr>
          <w:rFonts w:ascii="Consolas" w:hAnsi="Consolas" w:hint="eastAsia"/>
          <w:szCs w:val="21"/>
        </w:rPr>
        <w:t>判断状态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string      temp("");       //</w:t>
      </w:r>
      <w:r w:rsidRPr="0028278F">
        <w:rPr>
          <w:rFonts w:ascii="Consolas" w:hAnsi="Consolas" w:hint="eastAsia"/>
          <w:szCs w:val="21"/>
        </w:rPr>
        <w:t>字符串缓存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 xml:space="preserve">        char        try_ch;         //</w:t>
      </w:r>
      <w:r w:rsidRPr="0028278F">
        <w:rPr>
          <w:rFonts w:ascii="Consolas" w:hAnsi="Consolas" w:hint="eastAsia"/>
          <w:szCs w:val="21"/>
        </w:rPr>
        <w:t>探测前面的字符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switch(state)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case 0: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if(ch=='/') //</w:t>
      </w:r>
      <w:r w:rsidRPr="0028278F">
        <w:rPr>
          <w:rFonts w:ascii="Consolas" w:hAnsi="Consolas" w:hint="eastAsia"/>
          <w:szCs w:val="21"/>
        </w:rPr>
        <w:t>可能是注释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rfile&gt;&gt;try_ch;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if(try_ch=='/')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while(rfile&gt;&gt;try_ch)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if(try_ch=='\n')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break;   //</w:t>
      </w:r>
      <w:r w:rsidRPr="0028278F">
        <w:rPr>
          <w:rFonts w:ascii="Consolas" w:hAnsi="Consolas" w:hint="eastAsia"/>
          <w:szCs w:val="21"/>
        </w:rPr>
        <w:t>这是一行注释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if(try_ch=='*')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while(rfile&gt;&gt;try_ch)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if(try_ch=='*')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rfile&gt;&gt;try_ch;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if(try_ch=='/')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break; //</w:t>
      </w:r>
      <w:r w:rsidRPr="0028278F">
        <w:rPr>
          <w:rFonts w:ascii="Consolas" w:hAnsi="Consolas" w:hint="eastAsia"/>
          <w:szCs w:val="21"/>
        </w:rPr>
        <w:t>这是多行注释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add_keywords(AnalysisResults,K_OPERATOR,char_to_str(ch));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ch = try_ch;  //</w:t>
      </w:r>
      <w:r w:rsidRPr="0028278F">
        <w:rPr>
          <w:rFonts w:ascii="Consolas" w:hAnsi="Consolas" w:hint="eastAsia"/>
          <w:szCs w:val="21"/>
        </w:rPr>
        <w:t>继续状态</w:t>
      </w:r>
      <w:r w:rsidRPr="0028278F">
        <w:rPr>
          <w:rFonts w:ascii="Consolas" w:hAnsi="Consolas" w:hint="eastAsia"/>
          <w:szCs w:val="21"/>
        </w:rPr>
        <w:t>1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case 1: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 xml:space="preserve">    if(is_operator(ch)) //</w:t>
      </w:r>
      <w:r w:rsidRPr="0028278F">
        <w:rPr>
          <w:rFonts w:ascii="Consolas" w:hAnsi="Consolas" w:hint="eastAsia"/>
          <w:szCs w:val="21"/>
        </w:rPr>
        <w:t>判断操作符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add_keywords(AnalysisResults,K_OPERATOR,char_to_str(ch));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case 2: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 xml:space="preserve">    if(is_bracket(ch)) //</w:t>
      </w:r>
      <w:r w:rsidRPr="0028278F">
        <w:rPr>
          <w:rFonts w:ascii="Consolas" w:hAnsi="Consolas" w:hint="eastAsia"/>
          <w:szCs w:val="21"/>
        </w:rPr>
        <w:t>大括号、小括号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add_keywords(AnalysisResults,K_BRACKET,char_to_str(ch));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case 3: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if(is_blank(ch)) //</w:t>
      </w:r>
      <w:r w:rsidRPr="0028278F">
        <w:rPr>
          <w:rFonts w:ascii="Consolas" w:hAnsi="Consolas" w:hint="eastAsia"/>
          <w:szCs w:val="21"/>
        </w:rPr>
        <w:t>空白符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case 4: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if(ch=='#') //</w:t>
      </w:r>
      <w:r w:rsidRPr="0028278F">
        <w:rPr>
          <w:rFonts w:ascii="Consolas" w:hAnsi="Consolas" w:hint="eastAsia"/>
          <w:szCs w:val="21"/>
        </w:rPr>
        <w:t>跳过预处理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while(rfile&gt;&gt;ch)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if(is_blank(ch))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default://</w:t>
      </w:r>
      <w:r w:rsidRPr="0028278F">
        <w:rPr>
          <w:rFonts w:ascii="Consolas" w:hAnsi="Consolas" w:hint="eastAsia"/>
          <w:szCs w:val="21"/>
        </w:rPr>
        <w:t>判断单词类型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temp = temp + char_to_str(ch);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while(rfile&gt;&gt;try_ch)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if(try_ch == '\"')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temp = temp + char_to_str(try_ch);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if(ch == '\"')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add_keywords(AnalysisResults,word_token(temp),temp);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不合法的标识符：</w:t>
      </w:r>
      <w:r w:rsidRPr="0028278F">
        <w:rPr>
          <w:rFonts w:ascii="Consolas" w:hAnsi="Consolas" w:hint="eastAsia"/>
          <w:szCs w:val="21"/>
        </w:rPr>
        <w:t>"+temp&lt;&lt;endl;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if(is_blank(try_ch) 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if(ch != '\'' &amp;&amp; ch != '\"')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add_keywords(AnalysisResults,word_token(temp),temp);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temp = temp + char_to_str(try_ch);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if(is_operator(try_ch) 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if(ch !='\'' &amp;&amp; ch != '\"' 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add_keywords(AnalysisResults,word_token(temp),temp);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add_keywords(AnalysisResults,K_OPERATOR,char_to_str(try_ch));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temp = temp + char_to_str(try_ch);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if(is_bracket(try_ch))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add_keywords(AnalysisResults,word_token(temp),temp);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add_keywords(AnalysisResults,K_BRACKET,char_to_str(try_ch));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temp = temp + char_to_str(try_ch);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rfile.close();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输出词法分析结果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print_lexical(vector&lt;IDwords&gt; &amp;v)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vector&lt;IDwords&gt;::iterator  it;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for(it = v.begin();it != v.end();it++)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cout&lt;&lt;it-&gt;id&lt;&lt;" "&lt;&lt;it-&gt;word&lt;&lt;endl;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获取变量声明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add_var_table(vector&lt;IDwords&gt;::iterator &amp;it)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while(it-&gt;id == K_TYPE)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while(it-&gt;word != ";")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if(it-&gt;id == K_IDENTIFIER)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Variable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tmp.var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string   tmp_var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if((it+1)-&gt;word=="=")   //</w:t>
      </w:r>
      <w:r w:rsidRPr="0028278F">
        <w:rPr>
          <w:rFonts w:ascii="Consolas" w:hAnsi="Consolas" w:hint="eastAsia"/>
          <w:szCs w:val="21"/>
        </w:rPr>
        <w:t>判断变量有没有初始化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 = it+2;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tmp.value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add_target_code(tmp_var,"=",tmp.value," "," ","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表达式分析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expression(vector&lt;IDwords&gt;::iterator &amp;it)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 xml:space="preserve">string dsf,op,dst,dsc;         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保存非操作符栈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stack&lt;string&gt;         word_stack;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 xml:space="preserve">    //</w:t>
      </w:r>
      <w:r w:rsidRPr="0028278F">
        <w:rPr>
          <w:rFonts w:ascii="Consolas" w:hAnsi="Consolas" w:hint="eastAsia"/>
          <w:szCs w:val="21"/>
        </w:rPr>
        <w:t>操作符栈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stack&lt;string&gt;         oper_stack;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oper_stack.push("#");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while(it-&gt;word != ";")       //</w:t>
      </w:r>
      <w:r w:rsidRPr="0028278F">
        <w:rPr>
          <w:rFonts w:ascii="Consolas" w:hAnsi="Consolas" w:hint="eastAsia"/>
          <w:szCs w:val="21"/>
        </w:rPr>
        <w:t>遇到</w:t>
      </w:r>
      <w:r w:rsidRPr="0028278F">
        <w:rPr>
          <w:rFonts w:ascii="Consolas" w:hAnsi="Consolas" w:hint="eastAsia"/>
          <w:szCs w:val="21"/>
        </w:rPr>
        <w:t>';'</w:t>
      </w:r>
      <w:r w:rsidRPr="0028278F">
        <w:rPr>
          <w:rFonts w:ascii="Consolas" w:hAnsi="Consolas" w:hint="eastAsia"/>
          <w:szCs w:val="21"/>
        </w:rPr>
        <w:t>一条语句结束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if(it-&gt;word == "(")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if(it-&gt;word == ")")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while(oper_stack.top() != "(")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 = oper_stack.top();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oper_stack.pop();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//</w:t>
      </w:r>
      <w:r w:rsidRPr="0028278F">
        <w:rPr>
          <w:rFonts w:ascii="Consolas" w:hAnsi="Consolas"/>
          <w:szCs w:val="21"/>
        </w:rPr>
        <w:tab/>
        <w:t xml:space="preserve">    oper_stack.push(it-&gt;word);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dsc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    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dst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vab = vab+1;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if(vab == 91)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'0';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dsf = "tmp" + char_to_str(vab);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Variable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tmp.var = dsf;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word_stack.push(dsf);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    add_target_code(dsf,op,dst,dsc," ","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if(it-&gt;id != K_OPERATOR)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word_stack.push(it-&gt;word);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if(oper_stack.top() == "(")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else if(level(it-&gt;word) &lt; level(oper_stack.top()))  //</w:t>
      </w:r>
      <w:r w:rsidRPr="0028278F">
        <w:rPr>
          <w:rFonts w:ascii="Consolas" w:hAnsi="Consolas" w:hint="eastAsia"/>
          <w:szCs w:val="21"/>
        </w:rPr>
        <w:t>优先级低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 = oper_stack.top();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dsc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dst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vab+1;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if(vab == 91)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'0';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dsf = "tmp" + char_to_str(vab);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Variable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tmp.var = dsf;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word_stack.push(dsf);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 xml:space="preserve">            add_target_code(dsf,op,dst,dsc," ","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else   //</w:t>
      </w:r>
      <w:r w:rsidRPr="0028278F">
        <w:rPr>
          <w:rFonts w:ascii="Consolas" w:hAnsi="Consolas" w:hint="eastAsia"/>
          <w:szCs w:val="21"/>
        </w:rPr>
        <w:t>优先级高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oper_stack.push(it-&gt;word);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弹出剩下的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while(oper_stack.top() != "#")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op = oper_stack.top();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oper_stack.pop();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dsc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dst = word_stack.top();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word_stack.pop();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if(op=="=")//</w:t>
      </w:r>
      <w:r w:rsidRPr="0028278F">
        <w:rPr>
          <w:rFonts w:ascii="Consolas" w:hAnsi="Consolas" w:hint="eastAsia"/>
          <w:szCs w:val="21"/>
        </w:rPr>
        <w:t>赋值运算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add_target_code(dst,op,dsc," "," ","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vab = vab+1;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if(vab == 91)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'0';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dsf = "tmp" + char_to_str(vab);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Variable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tmp.var = dsf;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word_stack.push(dsf);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add_target_code(dsf,op,dst,dsc," ","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分析</w:t>
      </w:r>
      <w:r w:rsidRPr="0028278F">
        <w:rPr>
          <w:rFonts w:ascii="Consolas" w:hAnsi="Consolas" w:hint="eastAsia"/>
          <w:szCs w:val="21"/>
        </w:rPr>
        <w:t>printf</w:t>
      </w:r>
      <w:r w:rsidRPr="0028278F">
        <w:rPr>
          <w:rFonts w:ascii="Consolas" w:hAnsi="Consolas" w:hint="eastAsia"/>
          <w:szCs w:val="21"/>
        </w:rPr>
        <w:t>输出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printf_analysis(vector&lt;IDwords&gt;::iterator &amp;it)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int j,i=1;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 = it+2;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str = it-&gt;word; //</w:t>
      </w:r>
      <w:r w:rsidRPr="0028278F">
        <w:rPr>
          <w:rFonts w:ascii="Consolas" w:hAnsi="Consolas" w:hint="eastAsia"/>
          <w:szCs w:val="21"/>
        </w:rPr>
        <w:t>获取输出内容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string strvar;         //</w:t>
      </w:r>
      <w:r w:rsidRPr="0028278F">
        <w:rPr>
          <w:rFonts w:ascii="Consolas" w:hAnsi="Consolas" w:hint="eastAsia"/>
          <w:szCs w:val="21"/>
        </w:rPr>
        <w:t>获取输出变量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Variable  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分析输出内容及格式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for(j=1;j&lt;str.size()-1;)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if(str[j]=='%')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 != j)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vab + 1;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if(vab == 91)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'0';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add_target_code("\'"+str.substr(i,j-i)+"$\'","p"," "," ","tmp"+char_to_str(vab),"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tmp.var = "tmp"+char_to_str(vab);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tmp.value = "\'"+str.substr(i,j-i)+"$\'";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 xml:space="preserve">    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 = j+2;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it = it+2;  //</w:t>
      </w:r>
      <w:r w:rsidRPr="0028278F">
        <w:rPr>
          <w:rFonts w:ascii="Consolas" w:hAnsi="Consolas" w:hint="eastAsia"/>
          <w:szCs w:val="21"/>
        </w:rPr>
        <w:t>获取对应变量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strvar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    add_target_code(strvar,"p"," "," ",str.substr(j,2),"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j = i;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continue;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</w:r>
      <w:r w:rsidRPr="0028278F">
        <w:rPr>
          <w:rFonts w:ascii="Consolas" w:hAnsi="Consolas"/>
          <w:szCs w:val="21"/>
        </w:rPr>
        <w:tab/>
        <w:t>j++;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if(i!=j)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vab+1;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if(vab == 91)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vab = '0';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add_target_code("\'"+str.substr(i,j-i)+"$\'","p"," "," ","tmp"+char_to_str(vab)," ");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tmp.var = "tmp"+char_to_str(vab);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tmp.value = "\'"+str.substr(i,j-i)+"$\'";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var_table.push_back(tmp);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it = it+2; //</w:t>
      </w:r>
      <w:r w:rsidRPr="0028278F">
        <w:rPr>
          <w:rFonts w:ascii="Consolas" w:hAnsi="Consolas" w:hint="eastAsia"/>
          <w:szCs w:val="21"/>
        </w:rPr>
        <w:t>略过“</w:t>
      </w:r>
      <w:r w:rsidRPr="0028278F">
        <w:rPr>
          <w:rFonts w:ascii="Consolas" w:hAnsi="Consolas" w:hint="eastAsia"/>
          <w:szCs w:val="21"/>
        </w:rPr>
        <w:t>)}</w:t>
      </w:r>
      <w:r w:rsidRPr="0028278F">
        <w:rPr>
          <w:rFonts w:ascii="Consolas" w:hAnsi="Consolas" w:hint="eastAsia"/>
          <w:szCs w:val="21"/>
        </w:rPr>
        <w:t>”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分析</w:t>
      </w:r>
      <w:r w:rsidRPr="0028278F">
        <w:rPr>
          <w:rFonts w:ascii="Consolas" w:hAnsi="Consolas" w:hint="eastAsia"/>
          <w:szCs w:val="21"/>
        </w:rPr>
        <w:t>if</w:t>
      </w:r>
      <w:r w:rsidRPr="0028278F">
        <w:rPr>
          <w:rFonts w:ascii="Consolas" w:hAnsi="Consolas" w:hint="eastAsia"/>
          <w:szCs w:val="21"/>
        </w:rPr>
        <w:t>语句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if_analysis(vector&lt;IDwords&gt;::iterator &amp;it)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string  op,mark,dst,dsc;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if(it-&gt;word != "(")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错误的</w:t>
      </w:r>
      <w:r w:rsidRPr="0028278F">
        <w:rPr>
          <w:rFonts w:ascii="Consolas" w:hAnsi="Consolas" w:hint="eastAsia"/>
          <w:szCs w:val="21"/>
        </w:rPr>
        <w:t>if</w:t>
      </w:r>
      <w:r w:rsidRPr="0028278F">
        <w:rPr>
          <w:rFonts w:ascii="Consolas" w:hAnsi="Consolas" w:hint="eastAsia"/>
          <w:szCs w:val="21"/>
        </w:rPr>
        <w:t>语句：缺少</w:t>
      </w:r>
      <w:r w:rsidRPr="0028278F">
        <w:rPr>
          <w:rFonts w:ascii="Consolas" w:hAnsi="Consolas" w:hint="eastAsia"/>
          <w:szCs w:val="21"/>
        </w:rPr>
        <w:t>'('"&lt;&lt;endl;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dst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mark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dsc = it-&gt;word;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op = "if";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add_target_code(" ",op,dst,dsc,mark,"step"+char_to_str(lab+1));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if(it-&gt;word != ")")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错误的</w:t>
      </w:r>
      <w:r w:rsidRPr="0028278F">
        <w:rPr>
          <w:rFonts w:ascii="Consolas" w:hAnsi="Consolas" w:hint="eastAsia"/>
          <w:szCs w:val="21"/>
        </w:rPr>
        <w:t>if</w:t>
      </w:r>
      <w:r w:rsidRPr="0028278F">
        <w:rPr>
          <w:rFonts w:ascii="Consolas" w:hAnsi="Consolas" w:hint="eastAsia"/>
          <w:szCs w:val="21"/>
        </w:rPr>
        <w:t>条件语句：缺少</w:t>
      </w:r>
      <w:r w:rsidRPr="0028278F">
        <w:rPr>
          <w:rFonts w:ascii="Consolas" w:hAnsi="Consolas" w:hint="eastAsia"/>
          <w:szCs w:val="21"/>
        </w:rPr>
        <w:t>')'"&lt;&lt;endl;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it++; //</w:t>
      </w:r>
      <w:r w:rsidRPr="0028278F">
        <w:rPr>
          <w:rFonts w:ascii="Consolas" w:hAnsi="Consolas" w:hint="eastAsia"/>
          <w:szCs w:val="21"/>
        </w:rPr>
        <w:t>略过‘</w:t>
      </w:r>
      <w:r w:rsidRPr="0028278F">
        <w:rPr>
          <w:rFonts w:ascii="Consolas" w:hAnsi="Consolas" w:hint="eastAsia"/>
          <w:szCs w:val="21"/>
        </w:rPr>
        <w:t>{</w:t>
      </w:r>
      <w:r w:rsidRPr="0028278F">
        <w:rPr>
          <w:rFonts w:ascii="Consolas" w:hAnsi="Consolas" w:hint="eastAsia"/>
          <w:szCs w:val="21"/>
        </w:rPr>
        <w:t>’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分析</w:t>
      </w:r>
      <w:r w:rsidRPr="0028278F">
        <w:rPr>
          <w:rFonts w:ascii="Consolas" w:hAnsi="Consolas" w:hint="eastAsia"/>
          <w:szCs w:val="21"/>
        </w:rPr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vector&lt;IDwords&gt;::iterator   it2 = it;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while(it2-&gt;word != "}")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it2++;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it2++;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判断有没有</w:t>
      </w:r>
      <w:r w:rsidRPr="0028278F">
        <w:rPr>
          <w:rFonts w:ascii="Consolas" w:hAnsi="Consolas" w:hint="eastAsia"/>
          <w:szCs w:val="21"/>
        </w:rPr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if(it2-&gt;word == "else")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it2++; //</w:t>
      </w:r>
      <w:r w:rsidRPr="0028278F">
        <w:rPr>
          <w:rFonts w:ascii="Consolas" w:hAnsi="Consolas" w:hint="eastAsia"/>
          <w:szCs w:val="21"/>
        </w:rPr>
        <w:t>略过‘</w:t>
      </w:r>
      <w:r w:rsidRPr="0028278F">
        <w:rPr>
          <w:rFonts w:ascii="Consolas" w:hAnsi="Consolas" w:hint="eastAsia"/>
          <w:szCs w:val="21"/>
        </w:rPr>
        <w:t>{</w:t>
      </w:r>
      <w:r w:rsidRPr="0028278F">
        <w:rPr>
          <w:rFonts w:ascii="Consolas" w:hAnsi="Consolas" w:hint="eastAsia"/>
          <w:szCs w:val="21"/>
        </w:rPr>
        <w:t>’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while(it2-&gt;word != "}")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expression(it2);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it2++;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}//else</w:t>
      </w:r>
      <w:r w:rsidRPr="0028278F">
        <w:rPr>
          <w:rFonts w:ascii="Consolas" w:hAnsi="Consolas" w:hint="eastAsia"/>
          <w:szCs w:val="21"/>
        </w:rPr>
        <w:t>分析完成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it2--;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lab = lab + 2;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add_target_code(" ","jmp"," "," "," ","step"+char_to_str(lab));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add_target_code(" ","pstep"," "," "," ","step"+char_to_str(lab-1));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while(it-&gt;word != "}")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</w:r>
      <w:r w:rsidRPr="0028278F">
        <w:rPr>
          <w:rFonts w:ascii="Consolas" w:hAnsi="Consolas" w:hint="eastAsia"/>
          <w:szCs w:val="21"/>
        </w:rPr>
        <w:tab/>
        <w:t>expression(it); //</w:t>
      </w:r>
      <w:r w:rsidRPr="0028278F">
        <w:rPr>
          <w:rFonts w:ascii="Consolas" w:hAnsi="Consolas" w:hint="eastAsia"/>
          <w:szCs w:val="21"/>
        </w:rPr>
        <w:t>表达式分析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add_target_code(" ","jmp"," "," "," ","step"+char_to_str(lab));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add_target_code(" ","pstep"," "," "," ","step"+char_to_str(lab));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 = it2;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语法分析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yufa_analysis(vector&lt;IDwords&gt; &amp;AnalysisResults)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vector&lt;IDwords&gt;::iterator  it=AnalysisResults.begin();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if(it-&gt;word != "main")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</w:t>
      </w:r>
      <w:r w:rsidRPr="0028278F">
        <w:rPr>
          <w:rFonts w:ascii="Consolas" w:hAnsi="Consolas" w:hint="eastAsia"/>
          <w:szCs w:val="21"/>
        </w:rPr>
        <w:t>缺少</w:t>
      </w:r>
      <w:r w:rsidRPr="0028278F">
        <w:rPr>
          <w:rFonts w:ascii="Consolas" w:hAnsi="Consolas" w:hint="eastAsia"/>
          <w:szCs w:val="21"/>
        </w:rPr>
        <w:t>main"&lt;&lt;endl;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it = it+3; //</w:t>
      </w:r>
      <w:r w:rsidRPr="0028278F">
        <w:rPr>
          <w:rFonts w:ascii="Consolas" w:hAnsi="Consolas" w:hint="eastAsia"/>
          <w:szCs w:val="21"/>
        </w:rPr>
        <w:t>跳过“（）”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if(it-&gt;word != "{")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cout&lt;&lt;"error:main</w:t>
      </w:r>
      <w:r w:rsidRPr="0028278F">
        <w:rPr>
          <w:rFonts w:ascii="Consolas" w:hAnsi="Consolas" w:hint="eastAsia"/>
          <w:szCs w:val="21"/>
        </w:rPr>
        <w:t>函数缺少</w:t>
      </w:r>
      <w:r w:rsidRPr="0028278F">
        <w:rPr>
          <w:rFonts w:ascii="Consolas" w:hAnsi="Consolas" w:hint="eastAsia"/>
          <w:szCs w:val="21"/>
        </w:rPr>
        <w:t>'{'"&lt;&lt;endl;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获取变量声明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add_var_table(it);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 xml:space="preserve">    //</w:t>
      </w:r>
      <w:r w:rsidRPr="0028278F">
        <w:rPr>
          <w:rFonts w:ascii="Consolas" w:hAnsi="Consolas" w:hint="eastAsia"/>
          <w:szCs w:val="21"/>
        </w:rPr>
        <w:t>获取代码段的操作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while(it != AnalysisResults.end())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遇到</w:t>
      </w:r>
      <w:r w:rsidRPr="0028278F">
        <w:rPr>
          <w:rFonts w:ascii="Consolas" w:hAnsi="Consolas" w:hint="eastAsia"/>
          <w:szCs w:val="21"/>
        </w:rPr>
        <w:t>printf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if(it-&gt;word == "printf")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printf_analysis(it);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</w:r>
      <w:r w:rsidRPr="0028278F">
        <w:rPr>
          <w:rFonts w:ascii="Consolas" w:hAnsi="Consolas" w:hint="eastAsia"/>
          <w:szCs w:val="21"/>
        </w:rPr>
        <w:tab/>
        <w:t xml:space="preserve">// if </w:t>
      </w:r>
      <w:r w:rsidRPr="0028278F">
        <w:rPr>
          <w:rFonts w:ascii="Consolas" w:hAnsi="Consolas" w:hint="eastAsia"/>
          <w:szCs w:val="21"/>
        </w:rPr>
        <w:t>语句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if(it-&gt;word == "if")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if_analysis(it);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if(it-&gt;word == "}")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break;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表达式分析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expression(it); //</w:t>
      </w:r>
      <w:r w:rsidRPr="0028278F">
        <w:rPr>
          <w:rFonts w:ascii="Consolas" w:hAnsi="Consolas" w:hint="eastAsia"/>
          <w:szCs w:val="21"/>
        </w:rPr>
        <w:t>表达式分析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it++;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输出语法分析结果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print_syntax()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vector&lt;Variable&gt;::iterator  it;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变量声明及初始化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for(it = var_table.begin();it != var_table.end();it++)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cout&lt;&lt;it-&gt;var&lt;&lt;"   "&lt;&lt;it-&gt;value&lt;&lt;endl;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vector&lt;Target&gt;::iterator it2;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中间代码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for(it2 = target_code.begin();it2 != target_code.end();it2++)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cout&lt;&lt;it2-&gt;dsf&lt;&lt;"  "&lt;&lt;it2-&gt;op&lt;&lt;"  "&lt;&lt;it2-&gt;dst&lt;&lt;"  "&lt;&lt;it2-&gt;dsc&lt;&lt;"  "&lt;&lt;it2-&gt;mark&lt;&lt;"  "&lt;&lt;it2-&gt;step&lt;&lt;endl;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>//</w:t>
      </w:r>
      <w:r w:rsidRPr="0028278F">
        <w:rPr>
          <w:rFonts w:ascii="Consolas" w:hAnsi="Consolas" w:hint="eastAsia"/>
          <w:szCs w:val="21"/>
        </w:rPr>
        <w:t>加减法转换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addsub_asm(ofstream &amp;out,string dsf,string op,string dst,string dsc)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BL,"&lt;&lt;dst&lt;&lt;endl;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if(op == "+")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add BL,"&lt;&lt;dsc&lt;&lt;endl;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sub BL,"&lt;&lt;dsc&lt;&lt;endl;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"&lt;&lt;dsf&lt;&lt;",BL"&lt;&lt;endl;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乘法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mul_asm(ofstream &amp;out,string dsf,string dst,string dsc)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AL,"&lt;&lt;dst&lt;&lt;endl;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BH,"&lt;&lt;dsc&lt;&lt;endl;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mul BH"&lt;&lt;endl;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BL,1"&lt;&lt;endl;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div BL"&lt;&lt;endl;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"&lt;&lt;dsf&lt;&lt;",AL"&lt;&lt;endl;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除法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div_asm(ofstream &amp;out,string dsf,string dst,string dsc)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AL,"&lt;&lt;dst&lt;&lt;endl;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CBW"&lt;&lt;endl;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BL,"&lt;&lt;dsc&lt;&lt;endl;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div BL"&lt;&lt;endl;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"&lt;&lt;dsf&lt;&lt;",AL"&lt;&lt;endl;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赋值运算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sign_asm(ofstream &amp;out,string dsf,string dst)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out&lt;&lt;"    mov BL,"&lt;&lt;dst&lt;&lt;endl;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"&lt;&lt;dsf&lt;&lt;",BL"&lt;&lt;endl;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输出转换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print_asm(ofstream &amp;out,string dsf,string mark)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以字符格式输出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if(mark=="%c")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DL,"&lt;&lt;dsf&lt;&lt;endl;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AH,02H"&lt;&lt;endl;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int 21H"&lt;&lt;endl;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以整数格式输出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if(mark=="%d")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AL,"&lt;&lt;dsf&lt;&lt;endl;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CBW"&lt;&lt;endl;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BL,10"&lt;&lt;endl;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DIV BL"&lt;&lt;endl;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BH,AH"&lt;&lt;endl;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add BH,30H"&lt;&lt;endl;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add AL,30H"&lt;&lt;endl;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CMP AL,48"&lt;&lt;endl;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确定十位是否是</w:t>
      </w:r>
      <w:r w:rsidRPr="0028278F">
        <w:rPr>
          <w:rFonts w:ascii="Consolas" w:hAnsi="Consolas" w:hint="eastAsia"/>
          <w:szCs w:val="21"/>
        </w:rPr>
        <w:t>0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lab = lab + 2;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string step2 = "step" + char_to_str(lab);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JE "&lt;&lt;step2&lt;&lt;endl;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    string step1 = "step" + char_to_str(lab-1);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"&lt;&lt;step1&lt;&lt;":"&lt;&lt;endl;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DL,AL"&lt;&lt;endl;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AH,2"&lt;&lt;endl;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int 21H"&lt;&lt;endl;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输出个位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"&lt;&lt;step2&lt;&lt;":"&lt;&lt;endl;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DL,BH"&lt;&lt;endl;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AH,2"&lt;&lt;endl;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int 21H"&lt;&lt;endl;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字符串输出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LEA DX,"&lt;&lt;mark&lt;&lt;endl;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mov AH,09"&lt;&lt;endl;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int 21H"&lt;&lt;endl;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//if</w:t>
      </w:r>
      <w:r w:rsidRPr="0028278F">
        <w:rPr>
          <w:rFonts w:ascii="Consolas" w:hAnsi="Consolas" w:hint="eastAsia"/>
          <w:szCs w:val="21"/>
        </w:rPr>
        <w:t>语句转换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if_asm(ofstream &amp;out,string dst,string dsc,string mark,string step)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mov AL,"&lt;&lt;dst&lt;&lt;endl;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out&lt;&lt;"    CMP AL,"&lt;&lt;dsc&lt;&lt;endl;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if(mark == "&gt;")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JG "&lt;&lt;step&lt;&lt;endl;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 if(mark == "&lt;")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out&lt;&lt;"    JL "&lt;&lt;step&lt;&lt;endl;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暂不支持其他条件判断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>//</w:t>
      </w:r>
      <w:r w:rsidRPr="0028278F">
        <w:rPr>
          <w:rFonts w:ascii="Consolas" w:hAnsi="Consolas" w:hint="eastAsia"/>
          <w:szCs w:val="21"/>
        </w:rPr>
        <w:t>生成汇编文件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void create_asm(string file)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  <w:t>//</w:t>
      </w:r>
      <w:r w:rsidRPr="0028278F">
        <w:rPr>
          <w:rFonts w:ascii="Consolas" w:hAnsi="Consolas" w:hint="eastAsia"/>
          <w:szCs w:val="21"/>
        </w:rPr>
        <w:t>变量声明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ofstream   wfile(file.c_str());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if(!wfile.is_open())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无法创建汇编文件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vector&lt;Variable&gt;::iterator  it_var;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wfile&lt;&lt;"ASSUME CS:codesg,DS:datasg"&lt;&lt;endl;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数据段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wfile&lt;&lt;"datasg segment"&lt;&lt;endl;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for(it_var=var_table.begin();it_var!=var_table.end();it_var++)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wfile&lt;&lt;"    "&lt;&lt;it_var-&gt;var&lt;&lt;" DB 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if(it_var-&gt;value != "")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wfile&lt;&lt;it_var-&gt;value&lt;&lt;endl;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wfile&lt;&lt;"\'?\'"&lt;&lt;endl;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wfile&lt;&lt;"datasg ends"&lt;&lt;endl;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代码段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wfile&lt;&lt;"codesg segment"&lt;&lt;endl;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start:"&lt;&lt;endl;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  mov AX,datasg"&lt;&lt;endl;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  mov DS,AX"&lt;&lt;endl;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vector&lt;Target&gt;::iterator     it;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Target        tmp;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 xml:space="preserve">    for(it = target_code.begin();it != target_code.end();it++)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加减法转化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if(it-&gt;op == "+" || it-&gt;op=="-")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addsub_asm(wfile,it-&gt;dsf,it-&gt;op,it-&gt;dst,it-&gt;dsc);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乘法转换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"*")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mul_asm(wfile,it-&gt;dsf,it-&gt;dst,it-&gt;dsc);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lastRenderedPageBreak/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除法转换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"/")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div_asm(wfile,it-&gt;dsf,it-&gt;dst,it-&gt;dsc);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赋值运算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"=")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sign_asm(wfile,it-&gt;dsf,it-&gt;dst);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输出操作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"p")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print_asm(wfile,it-&gt;dsf,it-&gt;mark);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//if</w:t>
      </w:r>
      <w:r w:rsidRPr="0028278F">
        <w:rPr>
          <w:rFonts w:ascii="Consolas" w:hAnsi="Consolas" w:hint="eastAsia"/>
          <w:szCs w:val="21"/>
        </w:rPr>
        <w:t>语法分析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"if")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if_asm(wfile,it-&gt;dst,it-&gt;dsc,it-&gt;mark,it-&gt;step);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"else")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 xml:space="preserve">cout&lt;&lt;"else </w:t>
      </w:r>
      <w:r w:rsidRPr="0028278F">
        <w:rPr>
          <w:rFonts w:ascii="Consolas" w:hAnsi="Consolas" w:hint="eastAsia"/>
          <w:szCs w:val="21"/>
        </w:rPr>
        <w:t>没有找到匹配的</w:t>
      </w:r>
      <w:r w:rsidRPr="0028278F">
        <w:rPr>
          <w:rFonts w:ascii="Consolas" w:hAnsi="Consolas" w:hint="eastAsia"/>
          <w:szCs w:val="21"/>
        </w:rPr>
        <w:t xml:space="preserve"> if"&lt;&lt;endl;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跳转语句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"jmp")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wfile&lt;&lt;"    JMP "&lt;&lt;it-&gt;step&lt;&lt;endl;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跳转语句段标识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 if(it-&gt;op == "pstep")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wfile&lt;&lt;"  "&lt;&lt;it-&gt;step&lt;&lt;":"&lt;&lt;endl;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其他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else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</w:r>
      <w:r w:rsidRPr="0028278F">
        <w:rPr>
          <w:rFonts w:ascii="Consolas" w:hAnsi="Consolas" w:hint="eastAsia"/>
          <w:szCs w:val="21"/>
        </w:rPr>
        <w:tab/>
        <w:t>cout&lt;&lt;"</w:t>
      </w:r>
      <w:r w:rsidRPr="0028278F">
        <w:rPr>
          <w:rFonts w:ascii="Consolas" w:hAnsi="Consolas" w:hint="eastAsia"/>
          <w:szCs w:val="21"/>
        </w:rPr>
        <w:t>编译器暂不支持该语法操作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exit(-1);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</w:r>
      <w:r w:rsidRPr="0028278F">
        <w:rPr>
          <w:rFonts w:ascii="Consolas" w:hAnsi="Consolas"/>
          <w:szCs w:val="21"/>
        </w:rPr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lastRenderedPageBreak/>
        <w:tab/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//</w:t>
      </w:r>
      <w:r w:rsidRPr="0028278F">
        <w:rPr>
          <w:rFonts w:ascii="Consolas" w:hAnsi="Consolas" w:hint="eastAsia"/>
          <w:szCs w:val="21"/>
        </w:rPr>
        <w:t>代码段结束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  mov ax,4C00H"&lt;&lt;endl;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  int 21H"&lt;&lt;endl;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wfile&lt;&lt;"codesg ends"&lt;&lt;endl;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wfile&lt;&lt;"  end start"&lt;&lt;endl;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wfile.close();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int main(int argc,char* argv[])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{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vector&lt;IDwords&gt;  AnalysisResults;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string source;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cout&lt;&lt;"\n</w:t>
      </w:r>
      <w:r w:rsidRPr="0028278F">
        <w:rPr>
          <w:rFonts w:ascii="Consolas" w:hAnsi="Consolas" w:hint="eastAsia"/>
          <w:szCs w:val="21"/>
        </w:rPr>
        <w:t>在相同目录生成汇编文件（拓展名为</w:t>
      </w:r>
      <w:r w:rsidRPr="0028278F">
        <w:rPr>
          <w:rFonts w:ascii="Consolas" w:hAnsi="Consolas" w:hint="eastAsia"/>
          <w:szCs w:val="21"/>
        </w:rPr>
        <w:t>.asm</w:t>
      </w:r>
      <w:r w:rsidRPr="0028278F">
        <w:rPr>
          <w:rFonts w:ascii="Consolas" w:hAnsi="Consolas" w:hint="eastAsia"/>
          <w:szCs w:val="21"/>
        </w:rPr>
        <w:t>）</w:t>
      </w:r>
      <w:r w:rsidRPr="0028278F">
        <w:rPr>
          <w:rFonts w:ascii="Consolas" w:hAnsi="Consolas" w:hint="eastAsia"/>
          <w:szCs w:val="21"/>
        </w:rPr>
        <w:t>\n"&lt;&lt;endl;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cout&lt;&lt;"\n</w:t>
      </w:r>
      <w:r w:rsidRPr="0028278F">
        <w:rPr>
          <w:rFonts w:ascii="Consolas" w:hAnsi="Consolas" w:hint="eastAsia"/>
          <w:szCs w:val="21"/>
        </w:rPr>
        <w:t>请输入源文件的路径</w:t>
      </w:r>
      <w:r w:rsidRPr="0028278F">
        <w:rPr>
          <w:rFonts w:ascii="Consolas" w:hAnsi="Consolas" w:hint="eastAsia"/>
          <w:szCs w:val="21"/>
        </w:rPr>
        <w:t>:(</w:t>
      </w:r>
      <w:r w:rsidRPr="0028278F">
        <w:rPr>
          <w:rFonts w:ascii="Consolas" w:hAnsi="Consolas" w:hint="eastAsia"/>
          <w:szCs w:val="21"/>
        </w:rPr>
        <w:t>最好不要含有中文</w:t>
      </w:r>
      <w:r w:rsidRPr="0028278F">
        <w:rPr>
          <w:rFonts w:ascii="Consolas" w:hAnsi="Consolas" w:hint="eastAsia"/>
          <w:szCs w:val="21"/>
        </w:rPr>
        <w:t>)\n";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 xml:space="preserve">cin&gt;&gt;source; 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cifa_analysis(source,AnalysisResults);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yufa_analysis(AnalysisResults);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 xml:space="preserve">print_syntax(); 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create_asm(asmfile(source));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 w:hint="eastAsia"/>
          <w:szCs w:val="21"/>
        </w:rPr>
        <w:tab/>
        <w:t>cout&lt;&lt;"\n</w:t>
      </w:r>
      <w:r w:rsidRPr="0028278F">
        <w:rPr>
          <w:rFonts w:ascii="Consolas" w:hAnsi="Consolas" w:hint="eastAsia"/>
          <w:szCs w:val="21"/>
        </w:rPr>
        <w:t>使用结束</w:t>
      </w:r>
      <w:r w:rsidRPr="0028278F">
        <w:rPr>
          <w:rFonts w:ascii="Consolas" w:hAnsi="Consolas" w:hint="eastAsia"/>
          <w:szCs w:val="21"/>
        </w:rPr>
        <w:t>"&lt;&lt;endl;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ab/>
        <w:t>return 0;</w:t>
      </w:r>
    </w:p>
    <w:p w:rsidR="0028278F" w:rsidRPr="0028278F" w:rsidRDefault="0028278F" w:rsidP="0028278F">
      <w:pPr>
        <w:spacing w:line="300" w:lineRule="auto"/>
        <w:outlineLvl w:val="0"/>
        <w:rPr>
          <w:rFonts w:ascii="Consolas" w:hAnsi="Consolas"/>
          <w:szCs w:val="21"/>
        </w:rPr>
      </w:pPr>
      <w:r w:rsidRPr="0028278F">
        <w:rPr>
          <w:rFonts w:ascii="Consolas" w:hAnsi="Consolas"/>
          <w:szCs w:val="21"/>
        </w:rPr>
        <w:t>}</w:t>
      </w:r>
    </w:p>
    <w:p w:rsidR="00565E9B" w:rsidRPr="0028278F" w:rsidRDefault="00565E9B" w:rsidP="00565E9B">
      <w:pPr>
        <w:spacing w:line="300" w:lineRule="auto"/>
        <w:outlineLvl w:val="0"/>
        <w:rPr>
          <w:rFonts w:ascii="Consolas" w:hAnsi="Consolas"/>
          <w:szCs w:val="21"/>
        </w:rPr>
      </w:pPr>
    </w:p>
    <w:p w:rsidR="008375DE" w:rsidRPr="00E61126" w:rsidRDefault="008375DE" w:rsidP="00565E9B">
      <w:pPr>
        <w:spacing w:line="300" w:lineRule="auto"/>
        <w:outlineLvl w:val="0"/>
        <w:rPr>
          <w:rFonts w:ascii="Consolas" w:hAnsi="Consolas"/>
          <w:b/>
          <w:sz w:val="30"/>
          <w:szCs w:val="30"/>
        </w:rPr>
      </w:pPr>
    </w:p>
    <w:sectPr w:rsidR="008375DE" w:rsidRPr="00E61126" w:rsidSect="00074358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B5E" w:rsidRDefault="002B0B5E" w:rsidP="00074358">
      <w:r>
        <w:separator/>
      </w:r>
    </w:p>
  </w:endnote>
  <w:endnote w:type="continuationSeparator" w:id="0">
    <w:p w:rsidR="002B0B5E" w:rsidRDefault="002B0B5E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4172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208B2" w:rsidRDefault="00F208B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0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08F">
              <w:rPr>
                <w:b/>
                <w:bCs/>
                <w:noProof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08B2" w:rsidRDefault="00F208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167106"/>
      <w:docPartObj>
        <w:docPartGallery w:val="Page Numbers (Bottom of Page)"/>
        <w:docPartUnique/>
      </w:docPartObj>
    </w:sdtPr>
    <w:sdtEndPr/>
    <w:sdtContent>
      <w:sdt>
        <w:sdtPr>
          <w:id w:val="862707068"/>
          <w:docPartObj>
            <w:docPartGallery w:val="Page Numbers (Top of Page)"/>
            <w:docPartUnique/>
          </w:docPartObj>
        </w:sdtPr>
        <w:sdtEndPr/>
        <w:sdtContent>
          <w:p w:rsidR="00F208B2" w:rsidRDefault="00F208B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08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08F">
              <w:rPr>
                <w:b/>
                <w:bCs/>
                <w:noProof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08B2" w:rsidRDefault="00F208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B5E" w:rsidRDefault="002B0B5E" w:rsidP="00074358">
      <w:r>
        <w:separator/>
      </w:r>
    </w:p>
  </w:footnote>
  <w:footnote w:type="continuationSeparator" w:id="0">
    <w:p w:rsidR="002B0B5E" w:rsidRDefault="002B0B5E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 w15:restartNumberingAfterBreak="0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2C671F"/>
    <w:multiLevelType w:val="multilevel"/>
    <w:tmpl w:val="54B4E5FA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025A"/>
    <w:rsid w:val="00002876"/>
    <w:rsid w:val="00033EAA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E7624"/>
    <w:rsid w:val="000F1D9A"/>
    <w:rsid w:val="000F1DE5"/>
    <w:rsid w:val="0012044B"/>
    <w:rsid w:val="00124121"/>
    <w:rsid w:val="001727DD"/>
    <w:rsid w:val="00172A27"/>
    <w:rsid w:val="0019267E"/>
    <w:rsid w:val="001B6356"/>
    <w:rsid w:val="001D7045"/>
    <w:rsid w:val="002149A1"/>
    <w:rsid w:val="00235E05"/>
    <w:rsid w:val="002604D9"/>
    <w:rsid w:val="002620AD"/>
    <w:rsid w:val="00277E19"/>
    <w:rsid w:val="0028278F"/>
    <w:rsid w:val="00285DA2"/>
    <w:rsid w:val="002B0B5E"/>
    <w:rsid w:val="002B24D3"/>
    <w:rsid w:val="002C0ED7"/>
    <w:rsid w:val="002C500A"/>
    <w:rsid w:val="002E055A"/>
    <w:rsid w:val="002E1BEC"/>
    <w:rsid w:val="00300300"/>
    <w:rsid w:val="00321483"/>
    <w:rsid w:val="00322A34"/>
    <w:rsid w:val="00326FDF"/>
    <w:rsid w:val="00340538"/>
    <w:rsid w:val="00343CF5"/>
    <w:rsid w:val="00365323"/>
    <w:rsid w:val="0038025A"/>
    <w:rsid w:val="0039496C"/>
    <w:rsid w:val="003B5AFE"/>
    <w:rsid w:val="003B68CD"/>
    <w:rsid w:val="003E692B"/>
    <w:rsid w:val="00411533"/>
    <w:rsid w:val="00421DD5"/>
    <w:rsid w:val="0043215F"/>
    <w:rsid w:val="004375B6"/>
    <w:rsid w:val="004400DE"/>
    <w:rsid w:val="00464120"/>
    <w:rsid w:val="0046745D"/>
    <w:rsid w:val="004A1727"/>
    <w:rsid w:val="004B7032"/>
    <w:rsid w:val="004E325F"/>
    <w:rsid w:val="004F1C96"/>
    <w:rsid w:val="00516448"/>
    <w:rsid w:val="005245F3"/>
    <w:rsid w:val="00533FC5"/>
    <w:rsid w:val="00534EFF"/>
    <w:rsid w:val="00543531"/>
    <w:rsid w:val="00546CBE"/>
    <w:rsid w:val="00553AC1"/>
    <w:rsid w:val="0055533A"/>
    <w:rsid w:val="00555C2D"/>
    <w:rsid w:val="00565E9B"/>
    <w:rsid w:val="0058359B"/>
    <w:rsid w:val="005846D1"/>
    <w:rsid w:val="005A40A7"/>
    <w:rsid w:val="005B475A"/>
    <w:rsid w:val="005D2388"/>
    <w:rsid w:val="005E5322"/>
    <w:rsid w:val="005F2C8D"/>
    <w:rsid w:val="005F65ED"/>
    <w:rsid w:val="00623A08"/>
    <w:rsid w:val="00631EF3"/>
    <w:rsid w:val="006505D2"/>
    <w:rsid w:val="006545E1"/>
    <w:rsid w:val="00667BC2"/>
    <w:rsid w:val="00677728"/>
    <w:rsid w:val="00684CAC"/>
    <w:rsid w:val="00687D1E"/>
    <w:rsid w:val="006964AF"/>
    <w:rsid w:val="006B262E"/>
    <w:rsid w:val="006B2E36"/>
    <w:rsid w:val="0073286E"/>
    <w:rsid w:val="00784931"/>
    <w:rsid w:val="007A7DF0"/>
    <w:rsid w:val="007B008F"/>
    <w:rsid w:val="007B77A0"/>
    <w:rsid w:val="007C3FBE"/>
    <w:rsid w:val="007E0267"/>
    <w:rsid w:val="007E02DA"/>
    <w:rsid w:val="007E08CE"/>
    <w:rsid w:val="008239C4"/>
    <w:rsid w:val="00833F65"/>
    <w:rsid w:val="00835648"/>
    <w:rsid w:val="008375DE"/>
    <w:rsid w:val="008619CF"/>
    <w:rsid w:val="00877029"/>
    <w:rsid w:val="00882887"/>
    <w:rsid w:val="00883C30"/>
    <w:rsid w:val="0088593D"/>
    <w:rsid w:val="008E4350"/>
    <w:rsid w:val="00904AE7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9E712C"/>
    <w:rsid w:val="00A1259B"/>
    <w:rsid w:val="00A441CC"/>
    <w:rsid w:val="00A764D5"/>
    <w:rsid w:val="00A86C86"/>
    <w:rsid w:val="00A979AC"/>
    <w:rsid w:val="00AA342F"/>
    <w:rsid w:val="00AD438A"/>
    <w:rsid w:val="00AF3597"/>
    <w:rsid w:val="00B1189A"/>
    <w:rsid w:val="00B16B3D"/>
    <w:rsid w:val="00B806A6"/>
    <w:rsid w:val="00B820C7"/>
    <w:rsid w:val="00B96A81"/>
    <w:rsid w:val="00BA4C87"/>
    <w:rsid w:val="00BA7188"/>
    <w:rsid w:val="00BC109B"/>
    <w:rsid w:val="00BD5769"/>
    <w:rsid w:val="00BE6D32"/>
    <w:rsid w:val="00C15CFF"/>
    <w:rsid w:val="00C20785"/>
    <w:rsid w:val="00C372D1"/>
    <w:rsid w:val="00C5187D"/>
    <w:rsid w:val="00C52D23"/>
    <w:rsid w:val="00C75561"/>
    <w:rsid w:val="00CB315F"/>
    <w:rsid w:val="00CE73C7"/>
    <w:rsid w:val="00CF2DFA"/>
    <w:rsid w:val="00CF69E0"/>
    <w:rsid w:val="00D15604"/>
    <w:rsid w:val="00D17077"/>
    <w:rsid w:val="00D463C8"/>
    <w:rsid w:val="00D734CB"/>
    <w:rsid w:val="00D85D12"/>
    <w:rsid w:val="00D941B6"/>
    <w:rsid w:val="00D95DCD"/>
    <w:rsid w:val="00DD0C9A"/>
    <w:rsid w:val="00DD534B"/>
    <w:rsid w:val="00DE3663"/>
    <w:rsid w:val="00DE6BD2"/>
    <w:rsid w:val="00DF11B2"/>
    <w:rsid w:val="00E00436"/>
    <w:rsid w:val="00E06B14"/>
    <w:rsid w:val="00E22CE7"/>
    <w:rsid w:val="00E362DB"/>
    <w:rsid w:val="00E413DF"/>
    <w:rsid w:val="00E43949"/>
    <w:rsid w:val="00E61126"/>
    <w:rsid w:val="00E87EC6"/>
    <w:rsid w:val="00E963FA"/>
    <w:rsid w:val="00EA0C2B"/>
    <w:rsid w:val="00EE6386"/>
    <w:rsid w:val="00F208B2"/>
    <w:rsid w:val="00F36A1C"/>
    <w:rsid w:val="00F374B9"/>
    <w:rsid w:val="00F46249"/>
    <w:rsid w:val="00F57CB3"/>
    <w:rsid w:val="00F66BE3"/>
    <w:rsid w:val="00F745A5"/>
    <w:rsid w:val="00F96D7D"/>
    <w:rsid w:val="00F96F40"/>
    <w:rsid w:val="00FA0D7A"/>
    <w:rsid w:val="00FB00E7"/>
    <w:rsid w:val="00FB6530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5:docId w15:val="{9335CA5A-1370-439B-9CBD-CB9A206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A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84CAC"/>
    <w:rPr>
      <w:color w:val="0000FF"/>
      <w:u w:val="single"/>
    </w:rPr>
  </w:style>
  <w:style w:type="paragraph" w:styleId="a4">
    <w:name w:val="caption"/>
    <w:basedOn w:val="a"/>
    <w:next w:val="a"/>
    <w:qFormat/>
    <w:rsid w:val="00684CAC"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rsid w:val="00684C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rsid w:val="00684CAC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rsid w:val="00684C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rsid w:val="00684CAC"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 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 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rsid w:val="00074358"/>
    <w:rPr>
      <w:kern w:val="2"/>
      <w:sz w:val="18"/>
    </w:rPr>
  </w:style>
  <w:style w:type="character" w:customStyle="1" w:styleId="10">
    <w:name w:val="标题 1 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E6112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baike.baidu.com/item/%E8%A1%A8%E8%BE%BE%E5%BC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3E2FA-87F0-48A6-97A8-94DF06B3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编译原理课设报告模板-徐丽萍.dotx</Template>
  <TotalTime>422</TotalTime>
  <Pages>1</Pages>
  <Words>4847</Words>
  <Characters>27631</Characters>
  <Application>Microsoft Office Word</Application>
  <DocSecurity>0</DocSecurity>
  <PresentationFormat/>
  <Lines>230</Lines>
  <Paragraphs>64</Paragraphs>
  <Slides>0</Slides>
  <Notes>0</Notes>
  <HiddenSlides>0</HiddenSlides>
  <MMClips>0</MMClips>
  <ScaleCrop>false</ScaleCrop>
  <Company>Sky123.Org</Company>
  <LinksUpToDate>false</LinksUpToDate>
  <CharactersWithSpaces>32414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刘博谦</cp:lastModifiedBy>
  <cp:revision>30</cp:revision>
  <cp:lastPrinted>2018-01-25T13:36:00Z</cp:lastPrinted>
  <dcterms:created xsi:type="dcterms:W3CDTF">2017-12-10T12:57:00Z</dcterms:created>
  <dcterms:modified xsi:type="dcterms:W3CDTF">2018-01-25T13:36:00Z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